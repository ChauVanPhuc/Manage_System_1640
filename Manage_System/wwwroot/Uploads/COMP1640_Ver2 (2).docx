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B38" w:rsidRDefault="002D5B38" w:rsidP="002D5B38">
      <w:pPr>
        <w:pStyle w:val="Heading4"/>
        <w:rPr>
          <w:sz w:val="27"/>
          <w:szCs w:val="27"/>
          <w:lang w:eastAsia="en-US"/>
        </w:rPr>
      </w:pPr>
      <w:bookmarkStart w:id="0" w:name="_GoBack"/>
      <w:bookmarkEnd w:id="0"/>
    </w:p>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3542"/>
        <w:gridCol w:w="2921"/>
        <w:gridCol w:w="2547"/>
      </w:tblGrid>
      <w:tr w:rsidR="00BE377D" w:rsidTr="003C5772">
        <w:tc>
          <w:tcPr>
            <w:tcW w:w="0" w:type="auto"/>
            <w:tcBorders>
              <w:top w:val="outset" w:sz="6" w:space="0" w:color="auto"/>
              <w:left w:val="outset" w:sz="6" w:space="0" w:color="auto"/>
              <w:bottom w:val="outset" w:sz="6" w:space="0" w:color="auto"/>
              <w:right w:val="outset" w:sz="6" w:space="0" w:color="auto"/>
            </w:tcBorders>
            <w:hideMark/>
          </w:tcPr>
          <w:p w:rsidR="00BE377D" w:rsidRDefault="00BE377D">
            <w:pPr xmlns:w="http://schemas.openxmlformats.org/wordprocessingml/2006/main">
              <w:rPr>
                <w:rFonts w:ascii="Arial" w:eastAsia="Times New Roman" w:hAnsi="Arial" w:cs="Arial"/>
                <w:color w:val="000000"/>
                <w:szCs w:val="24"/>
                <w:lang w:eastAsia="en-US"/>
              </w:rPr>
            </w:pPr>
            <w:r xmlns:w="http://schemas.openxmlformats.org/wordprocessingml/2006/main">
              <w:rPr>
                <w:rFonts w:ascii="Arial" w:hAnsi="Arial" w:cs="Arial"/>
                <w:color w:val="000000"/>
              </w:rPr>
              <w:t xml:space="preserve">COMP1640 (24/2023)</w:t>
            </w:r>
          </w:p>
        </w:tc>
        <w:tc>
          <w:tcPr>
            <w:tcW w:w="0" w:type="auto"/>
            <w:tcBorders>
              <w:top w:val="outset" w:sz="6" w:space="0" w:color="auto"/>
              <w:left w:val="outset" w:sz="6" w:space="0" w:color="auto"/>
              <w:bottom w:val="outset" w:sz="6" w:space="0" w:color="auto"/>
              <w:right w:val="outset" w:sz="6" w:space="0" w:color="auto"/>
            </w:tcBorders>
            <w:hideMark/>
          </w:tcPr>
          <w:p w:rsidR="00BE377D" w:rsidRDefault="00BE377D">
            <w:pPr xmlns:w="http://schemas.openxmlformats.org/wordprocessingml/2006/main">
              <w:rPr>
                <w:rFonts w:ascii="Arial" w:hAnsi="Arial" w:cs="Arial"/>
                <w:color w:val="000000"/>
              </w:rPr>
            </w:pPr>
            <w:r xmlns:w="http://schemas.openxmlformats.org/wordprocessingml/2006/main">
              <w:rPr>
                <w:rFonts w:ascii="Arial" w:hAnsi="Arial" w:cs="Arial"/>
                <w:b/>
                <w:bCs/>
                <w:color w:val="000000"/>
              </w:rPr>
              <w:t xml:space="preserve">Phát triển phần mềm web doanh nghiệp</w:t>
            </w:r>
          </w:p>
        </w:tc>
        <w:tc>
          <w:tcPr>
            <w:tcW w:w="0" w:type="auto"/>
            <w:tcBorders>
              <w:top w:val="outset" w:sz="6" w:space="0" w:color="auto"/>
              <w:left w:val="outset" w:sz="6" w:space="0" w:color="auto"/>
              <w:bottom w:val="outset" w:sz="6" w:space="0" w:color="auto"/>
              <w:right w:val="outset" w:sz="6" w:space="0" w:color="auto"/>
            </w:tcBorders>
            <w:hideMark/>
          </w:tcPr>
          <w:p w:rsidR="00BE377D" w:rsidRDefault="00BE377D">
            <w:pPr xmlns:w="http://schemas.openxmlformats.org/wordprocessingml/2006/main">
              <w:rPr>
                <w:rFonts w:ascii="Arial" w:hAnsi="Arial" w:cs="Arial"/>
                <w:color w:val="000000"/>
              </w:rPr>
            </w:pPr>
            <w:r xmlns:w="http://schemas.openxmlformats.org/wordprocessingml/2006/main">
              <w:rPr>
                <w:rFonts w:ascii="Arial" w:hAnsi="Arial" w:cs="Arial"/>
                <w:b/>
                <w:bCs/>
                <w:color w:val="000000"/>
              </w:rPr>
              <w:t xml:space="preserve">Đóng góp: tất nhiên là 100%</w:t>
            </w:r>
          </w:p>
        </w:tc>
      </w:tr>
      <w:tr w:rsidR="00BE377D" w:rsidTr="003C5772">
        <w:tc>
          <w:tcPr>
            <w:tcW w:w="0" w:type="auto"/>
            <w:tcBorders>
              <w:top w:val="outset" w:sz="6" w:space="0" w:color="auto"/>
              <w:left w:val="outset" w:sz="6" w:space="0" w:color="auto"/>
              <w:bottom w:val="outset" w:sz="6" w:space="0" w:color="auto"/>
              <w:right w:val="outset" w:sz="6" w:space="0" w:color="auto"/>
            </w:tcBorders>
            <w:hideMark/>
          </w:tcPr>
          <w:p w:rsidR="00BE377D" w:rsidRDefault="00BE377D">
            <w:pPr xmlns:w="http://schemas.openxmlformats.org/wordprocessingml/2006/main">
              <w:rPr>
                <w:rFonts w:ascii="Arial" w:hAnsi="Arial" w:cs="Arial"/>
                <w:color w:val="000000"/>
              </w:rPr>
            </w:pPr>
            <w:r xmlns:w="http://schemas.openxmlformats.org/wordprocessingml/2006/main">
              <w:rPr>
                <w:rFonts w:ascii="Arial" w:hAnsi="Arial" w:cs="Arial"/>
                <w:b/>
                <w:bCs/>
                <w:color w:val="000000"/>
              </w:rPr>
              <w:t xml:space="preserve">Người hướng dẫn khóa học: Thầy Matthew Prichard</w:t>
            </w:r>
          </w:p>
        </w:tc>
        <w:tc>
          <w:tcPr>
            <w:tcW w:w="0" w:type="auto"/>
            <w:tcBorders>
              <w:top w:val="outset" w:sz="6" w:space="0" w:color="auto"/>
              <w:left w:val="outset" w:sz="6" w:space="0" w:color="auto"/>
              <w:bottom w:val="outset" w:sz="6" w:space="0" w:color="auto"/>
              <w:right w:val="outset" w:sz="6" w:space="0" w:color="auto"/>
            </w:tcBorders>
            <w:hideMark/>
          </w:tcPr>
          <w:p w:rsidR="00BE377D" w:rsidRDefault="00224B45">
            <w:pPr xmlns:w="http://schemas.openxmlformats.org/wordprocessingml/2006/main">
              <w:rPr>
                <w:rFonts w:ascii="Arial" w:hAnsi="Arial" w:cs="Arial"/>
                <w:color w:val="000000"/>
              </w:rPr>
            </w:pPr>
            <w:r xmlns:w="http://schemas.openxmlformats.org/wordprocessingml/2006/main">
              <w:rPr>
                <w:rFonts w:ascii="Arial" w:hAnsi="Arial" w:cs="Arial"/>
                <w:b/>
                <w:bCs/>
                <w:color w:val="000000"/>
              </w:rPr>
              <w:t xml:space="preserve">Khóa học nhóm và cá nhân</w:t>
            </w:r>
          </w:p>
        </w:tc>
        <w:tc>
          <w:tcPr>
            <w:tcW w:w="0" w:type="auto"/>
            <w:tcBorders>
              <w:top w:val="outset" w:sz="6" w:space="0" w:color="auto"/>
              <w:left w:val="outset" w:sz="6" w:space="0" w:color="auto"/>
              <w:bottom w:val="outset" w:sz="6" w:space="0" w:color="auto"/>
              <w:right w:val="outset" w:sz="6" w:space="0" w:color="auto"/>
            </w:tcBorders>
            <w:hideMark/>
          </w:tcPr>
          <w:p w:rsidR="00BE377D" w:rsidRDefault="00BE377D">
            <w:pPr xmlns:w="http://schemas.openxmlformats.org/wordprocessingml/2006/main">
              <w:rPr>
                <w:rFonts w:ascii="Arial" w:hAnsi="Arial" w:cs="Arial"/>
                <w:color w:val="000000"/>
                <w:szCs w:val="24"/>
              </w:rPr>
            </w:pPr>
            <w:r xmlns:w="http://schemas.openxmlformats.org/wordprocessingml/2006/main">
              <w:rPr>
                <w:rFonts w:ascii="Arial" w:hAnsi="Arial" w:cs="Arial"/>
                <w:b/>
                <w:bCs/>
                <w:color w:val="000000"/>
              </w:rPr>
              <w:t xml:space="preserve">Hạn chót:</w:t>
            </w:r>
          </w:p>
        </w:tc>
      </w:tr>
      <w:tr w:rsidR="003C5772" w:rsidTr="003C5772">
        <w:tc>
          <w:tcPr>
            <w:tcW w:w="0" w:type="auto"/>
            <w:gridSpan w:val="3"/>
            <w:tcBorders>
              <w:top w:val="outset" w:sz="6" w:space="0" w:color="auto"/>
              <w:left w:val="outset" w:sz="6" w:space="0" w:color="auto"/>
              <w:bottom w:val="outset" w:sz="6" w:space="0" w:color="auto"/>
              <w:right w:val="outset" w:sz="6" w:space="0" w:color="auto"/>
            </w:tcBorders>
            <w:hideMark/>
          </w:tcPr>
          <w:p w:rsidR="003C5772" w:rsidRDefault="003C5772">
            <w:pPr xmlns:w="http://schemas.openxmlformats.org/wordprocessingml/2006/main">
              <w:jc w:val="center"/>
              <w:rPr>
                <w:rFonts w:ascii="Arial" w:hAnsi="Arial" w:cs="Arial"/>
                <w:color w:val="000000"/>
              </w:rPr>
            </w:pPr>
            <w:r xmlns:w="http://schemas.openxmlformats.org/wordprocessingml/2006/main">
              <w:rPr>
                <w:rFonts w:ascii="Arial" w:hAnsi="Arial" w:cs="Arial"/>
                <w:color w:val="000000"/>
              </w:rPr>
              <w:t xml:space="preserve">Khóa học này sẽ mất khoảng 50 giờ đối với một sinh viên trung bình cập nhật bài hướng dẫn. </w:t>
            </w:r>
            <w:r xmlns:w="http://schemas.openxmlformats.org/wordprocessingml/2006/main">
              <w:rPr>
                <w:rFonts w:ascii="Arial" w:hAnsi="Arial" w:cs="Arial"/>
                <w:color w:val="000000"/>
              </w:rPr>
              <w:br xmlns:w="http://schemas.openxmlformats.org/wordprocessingml/2006/main"/>
            </w:r>
            <w:r xmlns:w="http://schemas.openxmlformats.org/wordprocessingml/2006/main">
              <w:rPr>
                <w:rFonts w:ascii="Arial" w:hAnsi="Arial" w:cs="Arial"/>
                <w:color w:val="000000"/>
              </w:rPr>
              <w:br xmlns:w="http://schemas.openxmlformats.org/wordprocessingml/2006/main"/>
            </w:r>
            <w:r xmlns:w="http://schemas.openxmlformats.org/wordprocessingml/2006/main">
              <w:rPr>
                <w:rFonts w:ascii="Arial" w:hAnsi="Arial" w:cs="Arial"/>
                <w:color w:val="000000"/>
              </w:rPr>
              <w:t xml:space="preserve">Phản hồi và điểm số thường được cung cấp trong vòng 15 ngày làm việc kể từ thời hạn khóa học</w:t>
            </w:r>
          </w:p>
        </w:tc>
      </w:tr>
      <w:tr w:rsidR="003C5772" w:rsidTr="003C5772">
        <w:tc>
          <w:tcPr>
            <w:tcW w:w="0" w:type="auto"/>
            <w:gridSpan w:val="3"/>
            <w:tcBorders>
              <w:top w:val="outset" w:sz="6" w:space="0" w:color="auto"/>
              <w:left w:val="outset" w:sz="6" w:space="0" w:color="auto"/>
              <w:bottom w:val="outset" w:sz="6" w:space="0" w:color="auto"/>
              <w:right w:val="outset" w:sz="6" w:space="0" w:color="auto"/>
            </w:tcBorders>
            <w:hideMark/>
          </w:tcPr>
          <w:p w:rsidR="009D30D1" w:rsidRPr="009D30D1" w:rsidRDefault="003C5772" w:rsidP="00646E9F">
            <w:pPr xmlns:w="http://schemas.openxmlformats.org/wordprocessingml/2006/main">
              <w:pStyle w:val="NormalWeb"/>
              <w:rPr>
                <w:shd w:val="clear" w:color="auto" w:fill="FFFFFF"/>
              </w:rPr>
            </w:pPr>
            <w:r xmlns:w="http://schemas.openxmlformats.org/wordprocessingml/2006/main">
              <w:rPr>
                <w:b/>
                <w:bCs/>
              </w:rPr>
              <w:t xml:space="preserve">Kết quả học tập: </w:t>
            </w:r>
            <w:r xmlns:w="http://schemas.openxmlformats.org/wordprocessingml/2006/main">
              <w:br xmlns:w="http://schemas.openxmlformats.org/wordprocessingml/2006/main"/>
            </w:r>
            <w:r xmlns:w="http://schemas.openxmlformats.org/wordprocessingml/2006/main" w:rsidR="009D30D1" w:rsidRPr="009D30D1">
              <w:rPr>
                <w:shd w:val="clear" w:color="auto" w:fill="FFFFFF"/>
              </w:rPr>
              <w:t xml:space="preserve">1 Đánh giá sản phẩm, các thành viên trong nhóm và quá trình phát triển trong môi trường nhóm scrum linh hoạt với các thành viên có nguồn gốc khác nhau.</w:t>
            </w:r>
          </w:p>
          <w:p w:rsidR="009D30D1" w:rsidRPr="009D30D1" w:rsidRDefault="009D30D1" w:rsidP="00646E9F">
            <w:pPr xmlns:w="http://schemas.openxmlformats.org/wordprocessingml/2006/main">
              <w:pStyle w:val="NormalWeb"/>
              <w:rPr>
                <w:shd w:val="clear" w:color="auto" w:fill="FFFFFF"/>
              </w:rPr>
            </w:pPr>
            <w:r xmlns:w="http://schemas.openxmlformats.org/wordprocessingml/2006/main" w:rsidRPr="009D30D1">
              <w:rPr>
                <w:shd w:val="clear" w:color="auto" w:fill="FFFFFF"/>
              </w:rPr>
              <w:t xml:space="preserve">2 Tổng hợp và quản lý nhiều loại công nghệ để đáp ứng các yêu cầu về kinh doanh, bảo mật và chất lượng.</w:t>
            </w:r>
          </w:p>
          <w:p w:rsidR="003C5772" w:rsidRPr="009D30D1" w:rsidRDefault="009D30D1" w:rsidP="00646E9F">
            <w:pPr xmlns:w="http://schemas.openxmlformats.org/wordprocessingml/2006/main">
              <w:pStyle w:val="NormalWeb"/>
              <w:rPr>
                <w:rFonts w:ascii="Verdana" w:hAnsi="Verdana"/>
                <w:sz w:val="18"/>
                <w:szCs w:val="18"/>
                <w:shd w:val="clear" w:color="auto" w:fill="FFFFFF"/>
              </w:rPr>
            </w:pPr>
            <w:r xmlns:w="http://schemas.openxmlformats.org/wordprocessingml/2006/main" w:rsidRPr="009D30D1">
              <w:rPr>
                <w:shd w:val="clear" w:color="auto" w:fill="FFFFFF"/>
              </w:rPr>
              <w:t xml:space="preserve">3 Thể hiện khả năng đáng kể để phát triển các giải pháp sáng tạo cho các vấn đề và suy nghĩ độc lập, có khả năng phân tích và sáng tạo trong khi giao tiếp rõ ràng và hiệu quả, dưới nhiều hình thức, có tính đến các đối tượng khác nhau.</w:t>
            </w:r>
          </w:p>
        </w:tc>
      </w:tr>
    </w:tbl>
    <w:p w:rsidR="003C5772" w:rsidRPr="009D30D1" w:rsidRDefault="003C5772" w:rsidP="003C5772">
      <w:pPr>
        <w:pStyle w:val="Heading4"/>
        <w:jc w:val="center"/>
        <w:rPr>
          <w:sz w:val="22"/>
          <w:szCs w:val="22"/>
        </w:rPr>
      </w:pPr>
    </w:p>
    <w:tbl>
      <w:tblPr>
        <w:tblW w:w="45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109"/>
      </w:tblGrid>
      <w:tr w:rsidR="003C5772" w:rsidRPr="009D30D1" w:rsidTr="003C577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C5772" w:rsidRPr="009D30D1" w:rsidRDefault="003C5772">
            <w:pPr xmlns:w="http://schemas.openxmlformats.org/wordprocessingml/2006/main">
              <w:spacing w:after="240"/>
              <w:rPr>
                <w:rFonts w:ascii="Arial" w:hAnsi="Arial" w:cs="Arial"/>
                <w:color w:val="000000"/>
                <w:sz w:val="22"/>
              </w:rPr>
            </w:pPr>
            <w:r xmlns:w="http://schemas.openxmlformats.org/wordprocessingml/2006/main" w:rsidRPr="009D30D1">
              <w:rPr>
                <w:rFonts w:ascii="Arial" w:hAnsi="Arial" w:cs="Arial"/>
                <w:b/>
                <w:bCs/>
                <w:color w:val="000000"/>
                <w:sz w:val="22"/>
              </w:rPr>
              <w:t xml:space="preserve">Đạo văn là coi tác phẩm của người khác là của mình. Nó bao gồm: sao chép thông tin trực tiếp từ Web hoặc sách mà không tham khảo tài liệu; nộp các khóa học chung như một nỗ lực cá nhân; sao chép bài tập của sinh viên khác; ăn cắp bài tập của sinh viên khác và gửi nó như bài tập của chính bạn. Nghi ngờ đạo văn sẽ được điều tra và nếu phát hiện đã xảy ra sẽ bị xử lý theo các thủ tục do Trường đặt ra. </w:t>
            </w:r>
            <w:r xmlns:w="http://schemas.openxmlformats.org/wordprocessingml/2006/main" w:rsidRPr="009D30D1">
              <w:rPr>
                <w:rFonts w:ascii="Arial" w:hAnsi="Arial" w:cs="Arial"/>
                <w:b/>
                <w:bCs/>
                <w:color w:val="000000"/>
                <w:sz w:val="22"/>
              </w:rPr>
              <w:br xmlns:w="http://schemas.openxmlformats.org/wordprocessingml/2006/main"/>
            </w:r>
            <w:r xmlns:w="http://schemas.openxmlformats.org/wordprocessingml/2006/main" w:rsidRPr="009D30D1">
              <w:rPr>
                <w:rFonts w:ascii="Arial" w:hAnsi="Arial" w:cs="Arial"/>
                <w:b/>
                <w:bCs/>
                <w:color w:val="000000"/>
                <w:sz w:val="22"/>
              </w:rPr>
              <w:br xmlns:w="http://schemas.openxmlformats.org/wordprocessingml/2006/main"/>
            </w:r>
            <w:r xmlns:w="http://schemas.openxmlformats.org/wordprocessingml/2006/main" w:rsidRPr="009D30D1">
              <w:rPr>
                <w:rFonts w:ascii="Arial" w:hAnsi="Arial" w:cs="Arial"/>
                <w:color w:val="000000"/>
                <w:sz w:val="22"/>
              </w:rPr>
              <w:t xml:space="preserve">Tất cả tài liệu được sao chép hoặc sửa đổi từ bất kỳ nguồn nào (ví dụ: internet, sách) phải được tham chiếu chính xác theo kiểu tham chiếu bạn đang sử dụng. </w:t>
            </w:r>
            <w:r xmlns:w="http://schemas.openxmlformats.org/wordprocessingml/2006/main" w:rsidRPr="009D30D1">
              <w:rPr>
                <w:rFonts w:ascii="Arial" w:hAnsi="Arial" w:cs="Arial"/>
                <w:color w:val="000000"/>
                <w:sz w:val="22"/>
              </w:rPr>
              <w:br xmlns:w="http://schemas.openxmlformats.org/wordprocessingml/2006/main"/>
            </w:r>
            <w:r xmlns:w="http://schemas.openxmlformats.org/wordprocessingml/2006/main" w:rsidRPr="009D30D1">
              <w:rPr>
                <w:rFonts w:ascii="Arial" w:hAnsi="Arial" w:cs="Arial"/>
                <w:color w:val="000000"/>
                <w:sz w:val="22"/>
              </w:rPr>
              <w:br xmlns:w="http://schemas.openxmlformats.org/wordprocessingml/2006/main"/>
            </w:r>
            <w:r xmlns:w="http://schemas.openxmlformats.org/wordprocessingml/2006/main" w:rsidRPr="009D30D1">
              <w:rPr>
                <w:rFonts w:ascii="Arial" w:hAnsi="Arial" w:cs="Arial"/>
                <w:color w:val="000000"/>
                <w:sz w:val="22"/>
              </w:rPr>
              <w:t xml:space="preserve">Tác phẩm của bạn sẽ được gửi để kiểm tra đạo văn. Mọi nỗ lực vượt qua hệ thống phát hiện đạo văn của chúng tôi sẽ bị coi là Vi phạm đánh giá nghiêm trọng.</w:t>
            </w:r>
          </w:p>
        </w:tc>
      </w:tr>
    </w:tbl>
    <w:p w:rsidR="00BE377D" w:rsidRPr="00BE377D" w:rsidRDefault="003C5772" w:rsidP="00BE377D">
      <w:pPr>
        <w:pStyle w:val="Heading4"/>
        <w:rPr>
          <w:b/>
          <w:bCs/>
          <w:sz w:val="27"/>
          <w:szCs w:val="27"/>
        </w:rPr>
      </w:pPr>
      <w:r>
        <w:rPr>
          <w:b/>
          <w:bCs/>
          <w:sz w:val="27"/>
          <w:szCs w:val="27"/>
        </w:rPr>
        <w:br/>
      </w:r>
    </w:p>
    <w:p w:rsidR="00BE377D" w:rsidRPr="00BE377D" w:rsidRDefault="00BE377D" w:rsidP="00BE377D">
      <w:pPr>
        <w:pStyle w:val="Heading4"/>
        <w:rPr>
          <w:b/>
          <w:bCs/>
          <w:sz w:val="27"/>
          <w:szCs w:val="27"/>
        </w:rPr>
      </w:pPr>
    </w:p>
    <w:p w:rsidR="00BE377D" w:rsidRPr="006E5591" w:rsidRDefault="00BE377D" w:rsidP="006E5591">
      <w:pPr xmlns:w="http://schemas.openxmlformats.org/wordprocessingml/2006/main">
        <w:pStyle w:val="Heading4"/>
        <w:spacing w:line="276" w:lineRule="auto"/>
        <w:rPr>
          <w:b/>
          <w:bCs/>
        </w:rPr>
      </w:pPr>
      <w:r xmlns:w="http://schemas.openxmlformats.org/wordprocessingml/2006/main" w:rsidRPr="006E5591">
        <w:t xml:space="preserve">Yêu cầu nộp bài tập khóa học</w:t>
      </w:r>
    </w:p>
    <w:p w:rsidR="00BE377D" w:rsidRPr="006E5591" w:rsidRDefault="00BE377D" w:rsidP="006E5591">
      <w:pPr xmlns:w="http://schemas.openxmlformats.org/wordprocessingml/2006/main">
        <w:pStyle w:val="Heading4"/>
        <w:numPr>
          <w:ilvl w:val="0"/>
          <w:numId w:val="22"/>
        </w:numPr>
        <w:suppressAutoHyphens w:val="0"/>
        <w:spacing w:before="100" w:beforeAutospacing="1" w:after="100" w:afterAutospacing="1" w:line="276" w:lineRule="auto"/>
        <w:rPr>
          <w:b/>
          <w:bCs/>
        </w:rPr>
      </w:pPr>
      <w:r xmlns:w="http://schemas.openxmlformats.org/wordprocessingml/2006/main" w:rsidRPr="006E5591">
        <w:t xml:space="preserve">Bản sao điện tử tác phẩm của bạn cho khóa học này phải được tải lên đầy đủ vào Ngày hết hạn bằng cách sử dụng liên kết trên trang Moodle khóa học cho COMP1640.</w:t>
      </w:r>
    </w:p>
    <w:p w:rsidR="00BE377D" w:rsidRPr="006E5591" w:rsidRDefault="00BE377D" w:rsidP="006E5591">
      <w:pPr xmlns:w="http://schemas.openxmlformats.org/wordprocessingml/2006/main">
        <w:pStyle w:val="Heading4"/>
        <w:numPr>
          <w:ilvl w:val="0"/>
          <w:numId w:val="22"/>
        </w:numPr>
        <w:suppressAutoHyphens w:val="0"/>
        <w:spacing w:before="100" w:beforeAutospacing="1" w:after="100" w:afterAutospacing="1" w:line="276" w:lineRule="auto"/>
        <w:rPr>
          <w:b/>
          <w:bCs/>
        </w:rPr>
      </w:pPr>
      <w:r xmlns:w="http://schemas.openxmlformats.org/wordprocessingml/2006/main" w:rsidRPr="006E5591">
        <w:t xml:space="preserve">Đối với khóa học này, bạn phải gửi một tài liệu PDF. Nói chung, mọi văn bản trong tài liệu không được là hình ảnh (tức là không được quét) và thường được tạo từ các tài liệu khác (ví dụ: MS Office sử dụng "Save As .. PDF").</w:t>
      </w:r>
    </w:p>
    <w:p w:rsidR="00BE377D" w:rsidRPr="006E5591" w:rsidRDefault="00BE377D" w:rsidP="006E5591">
      <w:pPr xmlns:w="http://schemas.openxmlformats.org/wordprocessingml/2006/main">
        <w:pStyle w:val="Heading4"/>
        <w:numPr>
          <w:ilvl w:val="0"/>
          <w:numId w:val="22"/>
        </w:numPr>
        <w:suppressAutoHyphens w:val="0"/>
        <w:spacing w:before="100" w:beforeAutospacing="1" w:after="100" w:afterAutospacing="1" w:line="276" w:lineRule="auto"/>
        <w:rPr>
          <w:b/>
          <w:bCs/>
        </w:rPr>
      </w:pPr>
      <w:r xmlns:w="http://schemas.openxmlformats.org/wordprocessingml/2006/main" w:rsidRPr="006E5591">
        <w:t xml:space="preserve">Có giới hạn về kích thước tệp (xem trang Moodle khóa học liên quan).</w:t>
      </w:r>
    </w:p>
    <w:p w:rsidR="00BE377D" w:rsidRPr="006E5591" w:rsidRDefault="00BE377D" w:rsidP="006E5591">
      <w:pPr xmlns:w="http://schemas.openxmlformats.org/wordprocessingml/2006/main">
        <w:pStyle w:val="style5"/>
        <w:numPr>
          <w:ilvl w:val="0"/>
          <w:numId w:val="22"/>
        </w:numPr>
        <w:spacing w:line="276" w:lineRule="auto"/>
        <w:outlineLvl w:val="4"/>
        <w:rPr>
          <w:rFonts w:ascii="Arial" w:hAnsi="Arial" w:cs="Arial"/>
          <w:color w:val="000000"/>
        </w:rPr>
      </w:pPr>
      <w:r xmlns:w="http://schemas.openxmlformats.org/wordprocessingml/2006/main" w:rsidRPr="006E5591">
        <w:rPr>
          <w:rFonts w:ascii="Arial" w:hAnsi="Arial" w:cs="Arial"/>
          <w:color w:val="000000"/>
        </w:rPr>
        <w:t xml:space="preserve">Đảm bảo rằng mọi tệp bạn tải lên đều không có vi-rút và không được bảo vệ bằng mật khẩu hoặc bị hỏng, nếu không chúng sẽ được coi là nội dung gửi vô giá trị.</w:t>
      </w:r>
    </w:p>
    <w:p w:rsidR="00BE377D" w:rsidRPr="006E5591" w:rsidRDefault="00BE377D" w:rsidP="006E5591">
      <w:pPr xmlns:w="http://schemas.openxmlformats.org/wordprocessingml/2006/main">
        <w:pStyle w:val="Heading4"/>
        <w:numPr>
          <w:ilvl w:val="0"/>
          <w:numId w:val="22"/>
        </w:numPr>
        <w:suppressAutoHyphens w:val="0"/>
        <w:spacing w:before="100" w:beforeAutospacing="1" w:after="100" w:afterAutospacing="1" w:line="276" w:lineRule="auto"/>
        <w:rPr>
          <w:b/>
          <w:bCs/>
        </w:rPr>
      </w:pPr>
      <w:r xmlns:w="http://schemas.openxmlformats.org/wordprocessingml/2006/main" w:rsidRPr="006E5591">
        <w:t xml:space="preserve">Bạn KHÔNG được nộp bản sao giấy của khóa học này.</w:t>
      </w:r>
    </w:p>
    <w:p w:rsidR="00BE377D" w:rsidRPr="006E5591" w:rsidRDefault="00BE377D" w:rsidP="006E5591">
      <w:pPr xmlns:w="http://schemas.openxmlformats.org/wordprocessingml/2006/main">
        <w:pStyle w:val="Heading4"/>
        <w:numPr>
          <w:ilvl w:val="0"/>
          <w:numId w:val="22"/>
        </w:numPr>
        <w:suppressAutoHyphens w:val="0"/>
        <w:spacing w:before="100" w:beforeAutospacing="1" w:after="100" w:afterAutospacing="1" w:line="276" w:lineRule="auto"/>
        <w:rPr>
          <w:b/>
          <w:bCs/>
        </w:rPr>
      </w:pPr>
      <w:r xmlns:w="http://schemas.openxmlformats.org/wordprocessingml/2006/main" w:rsidRPr="006E5591">
        <w:t xml:space="preserve">Tất cả các môn học phải được nộp như trên. Trong mọi trường hợp, họ không thể được nhân viên học thuật chấp nhận</w:t>
      </w:r>
    </w:p>
    <w:p w:rsidR="002D5B38" w:rsidRDefault="002D5B38" w:rsidP="00BE377D">
      <w:pPr>
        <w:pStyle w:val="Heading4"/>
      </w:pPr>
    </w:p>
    <w:p w:rsidR="002E4133" w:rsidRPr="00345C54" w:rsidRDefault="00345C54" w:rsidP="00B44527">
      <w:pPr xmlns:w="http://schemas.openxmlformats.org/wordprocessingml/2006/main">
        <w:widowControl w:val="0"/>
        <w:spacing w:after="0" w:line="240" w:lineRule="auto"/>
        <w:rPr>
          <w:b/>
          <w:sz w:val="28"/>
        </w:rPr>
      </w:pPr>
      <w:r xmlns:w="http://schemas.openxmlformats.org/wordprocessingml/2006/main">
        <w:rPr>
          <w:b/>
          <w:sz w:val="28"/>
        </w:rPr>
        <w:br xmlns:w="http://schemas.openxmlformats.org/wordprocessingml/2006/main" w:type="page"/>
      </w:r>
      <w:r xmlns:w="http://schemas.openxmlformats.org/wordprocessingml/2006/main" w:rsidR="002E4133" w:rsidRPr="00345C54">
        <w:rPr>
          <w:b/>
          <w:sz w:val="28"/>
        </w:rPr>
        <w:lastRenderedPageBreak xmlns:w="http://schemas.openxmlformats.org/wordprocessingml/2006/main"/>
      </w:r>
      <w:r xmlns:w="http://schemas.openxmlformats.org/wordprocessingml/2006/main" w:rsidR="002E4133" w:rsidRPr="00345C54">
        <w:rPr>
          <w:b/>
          <w:sz w:val="28"/>
        </w:rPr>
        <w:t xml:space="preserve">Kịch bản</w:t>
      </w:r>
      <w:r xmlns:w="http://schemas.openxmlformats.org/wordprocessingml/2006/main" w:rsidR="00762F93" w:rsidRPr="00345C54">
        <w:rPr>
          <w:b/>
          <w:sz w:val="28"/>
        </w:rPr>
        <w:t xml:space="preserve"> </w:t>
      </w:r>
      <w:r xmlns:w="http://schemas.openxmlformats.org/wordprocessingml/2006/main" w:rsidR="00BE0617" w:rsidRPr="00345C54">
        <w:rPr>
          <w:b/>
          <w:sz w:val="28"/>
        </w:rPr>
        <w:br xmlns:w="http://schemas.openxmlformats.org/wordprocessingml/2006/main"/>
      </w:r>
    </w:p>
    <w:p w:rsidR="002E4133" w:rsidRPr="00345C54" w:rsidRDefault="002E4133" w:rsidP="00FE14C5">
      <w:pPr xmlns:w="http://schemas.openxmlformats.org/wordprocessingml/2006/main">
        <w:spacing w:after="0" w:line="240" w:lineRule="auto"/>
      </w:pPr>
      <w:r xmlns:w="http://schemas.openxmlformats.org/wordprocessingml/2006/main" w:rsidRPr="00345C54">
        <w:t xml:space="preserve">Đây là một khóa học nhóm. Bạn sẽ được phân vào một nhóm.</w:t>
      </w:r>
    </w:p>
    <w:p w:rsidR="00EE0284" w:rsidRDefault="002E4133" w:rsidP="00B44527">
      <w:pPr xmlns:w="http://schemas.openxmlformats.org/wordprocessingml/2006/main">
        <w:pStyle w:val="Body1"/>
        <w:spacing w:before="100" w:after="240"/>
        <w:outlineLvl w:val="4"/>
        <w:rPr>
          <w:rFonts w:ascii="Times New Roman" w:hAnsi="Times New Roman"/>
        </w:rPr>
      </w:pPr>
      <w:r xmlns:w="http://schemas.openxmlformats.org/wordprocessingml/2006/main" w:rsidRPr="00345C54">
        <w:rPr>
          <w:rFonts w:ascii="Times New Roman" w:hAnsi="Times New Roman"/>
        </w:rPr>
        <w:t xml:space="preserve">Bạn cần áp dụng các phương pháp làm việc scrum linh hoạt và ghi lại các cuộc họp của mình một cách thích hợp. Lý tưởng nhất là bạn sẽ cần:</w:t>
      </w:r>
    </w:p>
    <w:p w:rsidR="00EE0284" w:rsidRDefault="00EE0284" w:rsidP="00EE0284">
      <w:pPr xmlns:w="http://schemas.openxmlformats.org/wordprocessingml/2006/main">
        <w:pStyle w:val="Body1"/>
        <w:numPr>
          <w:ilvl w:val="0"/>
          <w:numId w:val="23"/>
        </w:numPr>
        <w:spacing w:before="100" w:after="240"/>
        <w:outlineLvl w:val="4"/>
        <w:rPr>
          <w:rFonts w:ascii="Times New Roman" w:hAnsi="Times New Roman"/>
        </w:rPr>
      </w:pPr>
      <w:r xmlns:w="http://schemas.openxmlformats.org/wordprocessingml/2006/main">
        <w:rPr>
          <w:rFonts w:ascii="Times New Roman" w:hAnsi="Times New Roman"/>
        </w:rPr>
        <w:t xml:space="preserve">Nhà thiết kế cơ sở dữ liệu</w:t>
      </w:r>
    </w:p>
    <w:p w:rsidR="00EE0284" w:rsidRDefault="00EE0284" w:rsidP="00EE0284">
      <w:pPr xmlns:w="http://schemas.openxmlformats.org/wordprocessingml/2006/main">
        <w:pStyle w:val="Body1"/>
        <w:numPr>
          <w:ilvl w:val="0"/>
          <w:numId w:val="23"/>
        </w:numPr>
        <w:spacing w:before="100" w:after="240"/>
        <w:outlineLvl w:val="4"/>
        <w:rPr>
          <w:rFonts w:ascii="Times New Roman" w:hAnsi="Times New Roman"/>
        </w:rPr>
      </w:pPr>
      <w:r xmlns:w="http://schemas.openxmlformats.org/wordprocessingml/2006/main">
        <w:rPr>
          <w:rFonts w:ascii="Times New Roman" w:hAnsi="Times New Roman"/>
        </w:rPr>
        <w:t xml:space="preserve">Một kỹ sư thông tin</w:t>
      </w:r>
    </w:p>
    <w:p w:rsidR="00EE0284" w:rsidRDefault="00EE0284" w:rsidP="00EE0284">
      <w:pPr xmlns:w="http://schemas.openxmlformats.org/wordprocessingml/2006/main">
        <w:pStyle w:val="Body1"/>
        <w:numPr>
          <w:ilvl w:val="0"/>
          <w:numId w:val="23"/>
        </w:numPr>
        <w:spacing w:before="100" w:after="240"/>
        <w:outlineLvl w:val="4"/>
        <w:rPr>
          <w:rFonts w:ascii="Times New Roman" w:hAnsi="Times New Roman"/>
        </w:rPr>
      </w:pPr>
      <w:r xmlns:w="http://schemas.openxmlformats.org/wordprocessingml/2006/main">
        <w:rPr>
          <w:rFonts w:ascii="Times New Roman" w:hAnsi="Times New Roman"/>
        </w:rPr>
        <w:t xml:space="preserve">Một lập trình viên hoặc 2 hoặc 3</w:t>
      </w:r>
    </w:p>
    <w:p w:rsidR="00EE0284" w:rsidRDefault="00EE0284" w:rsidP="00EE0284">
      <w:pPr xmlns:w="http://schemas.openxmlformats.org/wordprocessingml/2006/main">
        <w:pStyle w:val="Body1"/>
        <w:numPr>
          <w:ilvl w:val="0"/>
          <w:numId w:val="23"/>
        </w:numPr>
        <w:spacing w:before="100" w:after="240"/>
        <w:outlineLvl w:val="4"/>
        <w:rPr>
          <w:rFonts w:ascii="Times New Roman" w:hAnsi="Times New Roman"/>
        </w:rPr>
      </w:pPr>
      <w:r xmlns:w="http://schemas.openxmlformats.org/wordprocessingml/2006/main">
        <w:rPr>
          <w:rFonts w:ascii="Times New Roman" w:hAnsi="Times New Roman"/>
        </w:rPr>
        <w:t xml:space="preserve">Một nhà thiết kế web</w:t>
      </w:r>
    </w:p>
    <w:p w:rsidR="00EE0284" w:rsidRDefault="002E4133" w:rsidP="00EE0284">
      <w:pPr xmlns:w="http://schemas.openxmlformats.org/wordprocessingml/2006/main">
        <w:pStyle w:val="Body1"/>
        <w:numPr>
          <w:ilvl w:val="0"/>
          <w:numId w:val="23"/>
        </w:numPr>
        <w:spacing w:before="100" w:after="240"/>
        <w:outlineLvl w:val="4"/>
        <w:rPr>
          <w:rFonts w:ascii="Times New Roman" w:hAnsi="Times New Roman"/>
        </w:rPr>
      </w:pPr>
      <w:r xmlns:w="http://schemas.openxmlformats.org/wordprocessingml/2006/main" w:rsidRPr="00345C54">
        <w:rPr>
          <w:rFonts w:ascii="Times New Roman" w:hAnsi="Times New Roman"/>
        </w:rPr>
        <w:t xml:space="preserve">và một người thử nghiệm</w:t>
      </w:r>
    </w:p>
    <w:p w:rsidR="00473C9D" w:rsidRPr="00345C54" w:rsidRDefault="00513A5B" w:rsidP="00B44527">
      <w:pPr xmlns:w="http://schemas.openxmlformats.org/wordprocessingml/2006/main">
        <w:pStyle w:val="Body1"/>
        <w:spacing w:before="100" w:after="240"/>
        <w:outlineLvl w:val="4"/>
        <w:rPr>
          <w:rFonts w:ascii="Times New Roman" w:hAnsi="Times New Roman"/>
        </w:rPr>
      </w:pPr>
      <w:r xmlns:w="http://schemas.openxmlformats.org/wordprocessingml/2006/main" w:rsidRPr="00345C54">
        <w:rPr>
          <w:rFonts w:ascii="Times New Roman" w:hAnsi="Times New Roman"/>
        </w:rPr>
        <w:t xml:space="preserve">đồng thời là người quản lý scrum và chủ sở hữu sản phẩm, nhưng nhiều người có thể đảm nhận bất kỳ vai trò kỹ thuật nào. Không ai đảm nhận vai trò quản lý dự án, nhưng có thể có một trưởng nhóm kỹ thuật. Gia sư của bạn sẽ đóng vai trò là khách hàng và mọi câu hỏi dành cho khách hàng phải thông qua chủ sở hữu sản phẩm của nhóm bạn.</w:t>
      </w:r>
    </w:p>
    <w:p w:rsidR="002E4133" w:rsidRPr="00345C54" w:rsidRDefault="002E4133" w:rsidP="00B44527">
      <w:pPr xmlns:w="http://schemas.openxmlformats.org/wordprocessingml/2006/main">
        <w:pStyle w:val="Body1"/>
        <w:outlineLvl w:val="4"/>
        <w:rPr>
          <w:rFonts w:ascii="Times New Roman" w:hAnsi="Times New Roman"/>
          <w:b/>
        </w:rPr>
      </w:pPr>
      <w:r xmlns:w="http://schemas.openxmlformats.org/wordprocessingml/2006/main" w:rsidRPr="00345C54">
        <w:rPr>
          <w:rFonts w:ascii="Times New Roman" w:hAnsi="Times New Roman"/>
        </w:rPr>
        <w:t xml:space="preserve">Bạn sẽ nhận được điểm cá nhân (40%) dựa trên báo cáo của bạn. Ngoài ra còn có điểm nhóm (60%), được đánh giá bằng sự đóng góp của bạn cho nỗ lực của nhóm (từ 0% đến 100%).</w:t>
      </w:r>
    </w:p>
    <w:p w:rsidR="00FE14C5" w:rsidRPr="00345C54" w:rsidRDefault="00FE14C5" w:rsidP="00B44527">
      <w:pPr>
        <w:spacing w:after="0" w:line="240" w:lineRule="auto"/>
        <w:rPr>
          <w:b/>
        </w:rPr>
      </w:pPr>
    </w:p>
    <w:p w:rsidR="002E4133" w:rsidRPr="00345C54" w:rsidRDefault="002E4133" w:rsidP="00B44527">
      <w:pPr xmlns:w="http://schemas.openxmlformats.org/wordprocessingml/2006/main">
        <w:spacing w:after="0" w:line="240" w:lineRule="auto"/>
        <w:rPr>
          <w:b/>
          <w:sz w:val="28"/>
        </w:rPr>
      </w:pPr>
      <w:r xmlns:w="http://schemas.openxmlformats.org/wordprocessingml/2006/main" w:rsidRPr="00345C54">
        <w:rPr>
          <w:b/>
          <w:sz w:val="28"/>
        </w:rPr>
        <w:t xml:space="preserve">Sự chỉ rõ</w:t>
      </w:r>
    </w:p>
    <w:p w:rsidR="00B44527" w:rsidRPr="00345C54" w:rsidRDefault="00B44527" w:rsidP="00B44527">
      <w:pPr>
        <w:spacing w:after="0" w:line="240" w:lineRule="auto"/>
        <w:rPr>
          <w:sz w:val="12"/>
        </w:rPr>
      </w:pPr>
    </w:p>
    <w:p w:rsidR="0089058F" w:rsidRPr="00FB2DAC" w:rsidRDefault="0089058F" w:rsidP="0089058F">
      <w:pPr xmlns:w="http://schemas.openxmlformats.org/wordprocessingml/2006/main">
        <w:spacing w:after="0" w:line="240" w:lineRule="auto"/>
        <w:rPr>
          <w:rFonts w:ascii="Times" w:hAnsi="Times" w:cs="Calibri"/>
          <w:szCs w:val="24"/>
        </w:rPr>
      </w:pPr>
      <w:r xmlns:w="http://schemas.openxmlformats.org/wordprocessingml/2006/main" w:rsidRPr="00FB2DAC">
        <w:rPr>
          <w:rFonts w:ascii="Times" w:hAnsi="Times" w:cs="Calibri"/>
          <w:szCs w:val="24"/>
        </w:rPr>
        <w:t xml:space="preserve">Bạn được yêu cầu xây dựng một hệ thống dựa trên vai trò an toàn dựa trên web để thu thập các đóng góp của sinh viên cho tạp chí đại học hàng năm ở một trường đại học lớn.</w:t>
      </w:r>
    </w:p>
    <w:p w:rsidR="0089058F" w:rsidRPr="00FB2DAC" w:rsidRDefault="0089058F" w:rsidP="0089058F">
      <w:pPr>
        <w:spacing w:after="0" w:line="240" w:lineRule="auto"/>
        <w:rPr>
          <w:rFonts w:ascii="Times" w:hAnsi="Times" w:cs="Calibri"/>
          <w:szCs w:val="24"/>
        </w:rPr>
      </w:pPr>
    </w:p>
    <w:p w:rsidR="0089058F" w:rsidRPr="00FB2DAC" w:rsidRDefault="0089058F" w:rsidP="0089058F">
      <w:pPr xmlns:w="http://schemas.openxmlformats.org/wordprocessingml/2006/main">
        <w:spacing w:line="240" w:lineRule="auto"/>
        <w:rPr>
          <w:rFonts w:ascii="Times" w:hAnsi="Times" w:cs="Calibri"/>
          <w:szCs w:val="24"/>
        </w:rPr>
      </w:pPr>
      <w:r xmlns:w="http://schemas.openxmlformats.org/wordprocessingml/2006/main" w:rsidRPr="00FB2DAC">
        <w:rPr>
          <w:rFonts w:ascii="Times" w:hAnsi="Times" w:cs="Calibri"/>
          <w:szCs w:val="24"/>
        </w:rPr>
        <w:t xml:space="preserve">Hệ thống phải đáp ứng các tiêu chí sau:</w:t>
      </w:r>
    </w:p>
    <w:p w:rsidR="0089058F" w:rsidRPr="00FB2DAC" w:rsidRDefault="0089058F" w:rsidP="0089058F">
      <w:pPr xmlns:w="http://schemas.openxmlformats.org/wordprocessingml/2006/main">
        <w:pStyle w:val="ListParagraph"/>
        <w:numPr>
          <w:ilvl w:val="0"/>
          <w:numId w:val="4"/>
        </w:numPr>
        <w:spacing w:line="240" w:lineRule="auto"/>
        <w:rPr>
          <w:rFonts w:ascii="Times" w:hAnsi="Times" w:cs="Calibri"/>
          <w:szCs w:val="24"/>
        </w:rPr>
      </w:pPr>
      <w:r xmlns:w="http://schemas.openxmlformats.org/wordprocessingml/2006/main" w:rsidRPr="00FB2DAC">
        <w:rPr>
          <w:rFonts w:ascii="Times" w:hAnsi="Times" w:cs="Calibri"/>
          <w:szCs w:val="24"/>
        </w:rPr>
        <w:t xml:space="preserve">Trường có Giám đốc Tiếp thị để giám sát quá trình này.</w:t>
      </w:r>
    </w:p>
    <w:p w:rsidR="0089058F" w:rsidRPr="00FB2DAC" w:rsidRDefault="0089058F" w:rsidP="0089058F">
      <w:pPr xmlns:w="http://schemas.openxmlformats.org/wordprocessingml/2006/main">
        <w:pStyle w:val="ListParagraph"/>
        <w:numPr>
          <w:ilvl w:val="0"/>
          <w:numId w:val="4"/>
        </w:numPr>
        <w:spacing w:line="240" w:lineRule="auto"/>
        <w:rPr>
          <w:rFonts w:ascii="Times" w:hAnsi="Times" w:cs="Calibri"/>
          <w:szCs w:val="24"/>
        </w:rPr>
      </w:pPr>
      <w:r xmlns:w="http://schemas.openxmlformats.org/wordprocessingml/2006/main" w:rsidRPr="00FB2DAC">
        <w:rPr>
          <w:rFonts w:ascii="Times" w:hAnsi="Times" w:cs="Calibri"/>
          <w:szCs w:val="24"/>
        </w:rPr>
        <w:t xml:space="preserve">Tất cả các Khoa đều có Điều phối viên Tiếp thị chịu trách nhiệm quản lý quy trình cho Khoa của mình.</w:t>
      </w:r>
    </w:p>
    <w:p w:rsidR="0089058F" w:rsidRPr="00FB2DAC" w:rsidRDefault="0089058F" w:rsidP="0089058F">
      <w:pPr xmlns:w="http://schemas.openxmlformats.org/wordprocessingml/2006/main">
        <w:pStyle w:val="ListParagraph"/>
        <w:numPr>
          <w:ilvl w:val="0"/>
          <w:numId w:val="4"/>
        </w:numPr>
        <w:spacing w:line="240" w:lineRule="auto"/>
        <w:rPr>
          <w:rFonts w:ascii="Times" w:hAnsi="Times" w:cs="Calibri"/>
          <w:szCs w:val="24"/>
        </w:rPr>
      </w:pPr>
      <w:r xmlns:w="http://schemas.openxmlformats.org/wordprocessingml/2006/main" w:rsidRPr="00FB2DAC">
        <w:rPr>
          <w:rFonts w:ascii="Times" w:hAnsi="Times" w:cs="Calibri"/>
          <w:szCs w:val="24"/>
        </w:rPr>
        <w:t xml:space="preserve">Tất cả sinh viên đều có cơ hội gửi một hoặc nhiều bài báo dưới dạng tài liệu Word cho tạp chí.</w:t>
      </w:r>
    </w:p>
    <w:p w:rsidR="0089058F" w:rsidRPr="00FB2DAC" w:rsidRDefault="0089058F" w:rsidP="0089058F">
      <w:pPr xmlns:w="http://schemas.openxmlformats.org/wordprocessingml/2006/main">
        <w:pStyle w:val="ListParagraph"/>
        <w:numPr>
          <w:ilvl w:val="0"/>
          <w:numId w:val="4"/>
        </w:numPr>
        <w:spacing w:line="240" w:lineRule="auto"/>
        <w:rPr>
          <w:rFonts w:ascii="Times" w:hAnsi="Times" w:cs="Calibri"/>
          <w:szCs w:val="24"/>
        </w:rPr>
      </w:pPr>
      <w:r xmlns:w="http://schemas.openxmlformats.org/wordprocessingml/2006/main" w:rsidRPr="00FB2DAC">
        <w:rPr>
          <w:rFonts w:ascii="Times" w:hAnsi="Times" w:cs="Calibri"/>
          <w:szCs w:val="24"/>
        </w:rPr>
        <w:t xml:space="preserve">Tất cả học sinh cũng có thể tải lên hình ảnh chất lượng cao, ví dụ như ảnh chụp.</w:t>
      </w:r>
    </w:p>
    <w:p w:rsidR="0089058F" w:rsidRPr="00FB2DAC" w:rsidRDefault="0089058F" w:rsidP="0089058F">
      <w:pPr xmlns:w="http://schemas.openxmlformats.org/wordprocessingml/2006/main">
        <w:pStyle w:val="ListParagraph"/>
        <w:numPr>
          <w:ilvl w:val="0"/>
          <w:numId w:val="4"/>
        </w:numPr>
        <w:spacing w:line="240" w:lineRule="auto"/>
        <w:rPr>
          <w:rFonts w:ascii="Times" w:hAnsi="Times" w:cs="Calibri"/>
          <w:szCs w:val="24"/>
        </w:rPr>
      </w:pPr>
      <w:r xmlns:w="http://schemas.openxmlformats.org/wordprocessingml/2006/main" w:rsidRPr="00FB2DAC">
        <w:rPr>
          <w:rFonts w:ascii="Times" w:hAnsi="Times" w:cs="Calibri"/>
          <w:szCs w:val="24"/>
        </w:rPr>
        <w:t xml:space="preserve">Tất cả các đóng góp mới sẽ bị vô hiệu hóa sau ngày kết thúc đối với các mục mới, nhưng các cập nhật có thể tiếp tục được thực hiện cho đến ngày kết thúc cuối cùng.</w:t>
      </w:r>
    </w:p>
    <w:p w:rsidR="0089058F" w:rsidRPr="00FB2DAC" w:rsidRDefault="0089058F" w:rsidP="0089058F">
      <w:pPr xmlns:w="http://schemas.openxmlformats.org/wordprocessingml/2006/main">
        <w:pStyle w:val="ListParagraph"/>
        <w:numPr>
          <w:ilvl w:val="0"/>
          <w:numId w:val="4"/>
        </w:numPr>
        <w:spacing w:line="240" w:lineRule="auto"/>
        <w:rPr>
          <w:rFonts w:ascii="Times" w:hAnsi="Times" w:cs="Calibri"/>
          <w:szCs w:val="24"/>
        </w:rPr>
      </w:pPr>
      <w:r xmlns:w="http://schemas.openxmlformats.org/wordprocessingml/2006/main" w:rsidRPr="00FB2DAC">
        <w:rPr>
          <w:rFonts w:ascii="Times" w:hAnsi="Times" w:cs="Calibri"/>
          <w:szCs w:val="24"/>
        </w:rPr>
        <w:t xml:space="preserve">Tất cả sinh viên phải đồng ý với các Điều khoản và Điều kiện trước khi có thể nộp bài.</w:t>
      </w:r>
    </w:p>
    <w:p w:rsidR="0089058F" w:rsidRPr="00FB2DAC" w:rsidRDefault="0089058F" w:rsidP="0089058F">
      <w:pPr xmlns:w="http://schemas.openxmlformats.org/wordprocessingml/2006/main">
        <w:pStyle w:val="ListParagraph"/>
        <w:numPr>
          <w:ilvl w:val="0"/>
          <w:numId w:val="4"/>
        </w:numPr>
        <w:spacing w:line="240" w:lineRule="auto"/>
        <w:rPr>
          <w:rFonts w:ascii="Times" w:hAnsi="Times" w:cs="Calibri"/>
          <w:szCs w:val="24"/>
        </w:rPr>
      </w:pPr>
      <w:r xmlns:w="http://schemas.openxmlformats.org/wordprocessingml/2006/main" w:rsidRPr="00FB2DAC">
        <w:rPr>
          <w:rFonts w:ascii="Times" w:hAnsi="Times" w:cs="Calibri"/>
          <w:szCs w:val="24"/>
        </w:rPr>
        <w:t xml:space="preserve">Sau khi đóng góp được gửi, hệ thống sẽ gửi email thông báo tới Điều phối viên Tiếp thị của Khoa, người phải đưa ra nhận xét trong vòng 14 ngày.</w:t>
      </w:r>
    </w:p>
    <w:p w:rsidR="0089058F" w:rsidRPr="00FB2DAC" w:rsidRDefault="0089058F" w:rsidP="0089058F">
      <w:pPr xmlns:w="http://schemas.openxmlformats.org/wordprocessingml/2006/main">
        <w:pStyle w:val="ListParagraph"/>
        <w:numPr>
          <w:ilvl w:val="0"/>
          <w:numId w:val="4"/>
        </w:numPr>
        <w:spacing w:line="240" w:lineRule="auto"/>
        <w:rPr>
          <w:rFonts w:ascii="Times" w:hAnsi="Times" w:cs="Calibri"/>
          <w:szCs w:val="24"/>
        </w:rPr>
      </w:pPr>
      <w:r xmlns:w="http://schemas.openxmlformats.org/wordprocessingml/2006/main" w:rsidRPr="00FB2DAC">
        <w:rPr>
          <w:rFonts w:ascii="Times" w:hAnsi="Times" w:cs="Calibri"/>
          <w:szCs w:val="24"/>
        </w:rPr>
        <w:t xml:space="preserve">Điều phối viên Tiếp thị chỉ có thể truy cập những đóng góp của sinh viên trong Khoa của họ.</w:t>
      </w:r>
    </w:p>
    <w:p w:rsidR="0089058F" w:rsidRPr="00FB2DAC" w:rsidRDefault="0089058F" w:rsidP="0089058F">
      <w:pPr xmlns:w="http://schemas.openxmlformats.org/wordprocessingml/2006/main">
        <w:pStyle w:val="ListParagraph"/>
        <w:numPr>
          <w:ilvl w:val="0"/>
          <w:numId w:val="4"/>
        </w:numPr>
        <w:spacing w:line="240" w:lineRule="auto"/>
        <w:rPr>
          <w:rFonts w:ascii="Times" w:hAnsi="Times" w:cs="Calibri"/>
          <w:szCs w:val="24"/>
        </w:rPr>
      </w:pPr>
      <w:r xmlns:w="http://schemas.openxmlformats.org/wordprocessingml/2006/main" w:rsidRPr="00FB2DAC">
        <w:rPr>
          <w:rFonts w:ascii="Times" w:hAnsi="Times" w:cs="Calibri"/>
          <w:szCs w:val="24"/>
        </w:rPr>
        <w:lastRenderedPageBreak xmlns:w="http://schemas.openxmlformats.org/wordprocessingml/2006/main"/>
      </w:r>
      <w:r xmlns:w="http://schemas.openxmlformats.org/wordprocessingml/2006/main" w:rsidRPr="00FB2DAC">
        <w:rPr>
          <w:rFonts w:ascii="Times" w:hAnsi="Times" w:cs="Calibri"/>
          <w:szCs w:val="24"/>
        </w:rPr>
        <w:t xml:space="preserve">Mỗi Điều phối viên Tiếp thị cần có khả năng tương tác với các sinh viên trong Khoa của họ để chỉnh sửa các đóng góp và chọn những đóng góp để xuất bản.</w:t>
      </w:r>
    </w:p>
    <w:p w:rsidR="0089058F" w:rsidRPr="00FB2DAC" w:rsidRDefault="0089058F" w:rsidP="0089058F">
      <w:pPr xmlns:w="http://schemas.openxmlformats.org/wordprocessingml/2006/main">
        <w:pStyle w:val="ListParagraph"/>
        <w:numPr>
          <w:ilvl w:val="0"/>
          <w:numId w:val="4"/>
        </w:numPr>
        <w:spacing w:line="240" w:lineRule="auto"/>
        <w:rPr>
          <w:rFonts w:ascii="Times" w:hAnsi="Times" w:cs="Calibri"/>
          <w:szCs w:val="24"/>
        </w:rPr>
      </w:pPr>
      <w:r xmlns:w="http://schemas.openxmlformats.org/wordprocessingml/2006/main" w:rsidRPr="00FB2DAC">
        <w:rPr>
          <w:rFonts w:ascii="Times" w:hAnsi="Times" w:cs="Calibri"/>
          <w:szCs w:val="24"/>
        </w:rPr>
        <w:t xml:space="preserve">Giám đốc Tiếp thị Đại học có thể xem tất cả các đóng góp đã chọn nhưng không thể chỉnh sửa bất kỳ đóng góp nào. Họ cần có khả năng tải xuống tất cả các đóng góp đã chọn sau ngày kết thúc cuối cùng ở dạng tệp ZIP để chuyển ra khỏi hệ thống.</w:t>
      </w:r>
    </w:p>
    <w:p w:rsidR="0089058F" w:rsidRPr="00FB2DAC" w:rsidRDefault="0089058F" w:rsidP="0089058F">
      <w:pPr xmlns:w="http://schemas.openxmlformats.org/wordprocessingml/2006/main">
        <w:pStyle w:val="ListParagraph"/>
        <w:numPr>
          <w:ilvl w:val="0"/>
          <w:numId w:val="4"/>
        </w:numPr>
        <w:spacing w:line="240" w:lineRule="auto"/>
        <w:rPr>
          <w:rFonts w:ascii="Times" w:hAnsi="Times" w:cs="Calibri"/>
          <w:szCs w:val="24"/>
        </w:rPr>
      </w:pPr>
      <w:r xmlns:w="http://schemas.openxmlformats.org/wordprocessingml/2006/main" w:rsidRPr="00FB2DAC">
        <w:rPr>
          <w:rFonts w:ascii="Times" w:hAnsi="Times" w:cs="Calibri"/>
          <w:szCs w:val="24"/>
        </w:rPr>
        <w:t xml:space="preserve">Quản trị viên duy trì mọi dữ liệu hệ thống, ví dụ như ngày đóng cửa cho mỗi năm học.</w:t>
      </w:r>
    </w:p>
    <w:p w:rsidR="0089058F" w:rsidRPr="00FB2DAC" w:rsidRDefault="0089058F" w:rsidP="0089058F">
      <w:pPr xmlns:w="http://schemas.openxmlformats.org/wordprocessingml/2006/main">
        <w:pStyle w:val="ListParagraph"/>
        <w:numPr>
          <w:ilvl w:val="0"/>
          <w:numId w:val="4"/>
        </w:numPr>
        <w:spacing w:line="240" w:lineRule="auto"/>
        <w:rPr>
          <w:rFonts w:ascii="Times" w:hAnsi="Times" w:cs="Calibri"/>
          <w:szCs w:val="24"/>
        </w:rPr>
      </w:pPr>
      <w:r xmlns:w="http://schemas.openxmlformats.org/wordprocessingml/2006/main" w:rsidRPr="00FB2DAC">
        <w:rPr>
          <w:rFonts w:ascii="Times" w:hAnsi="Times" w:cs="Calibri"/>
          <w:szCs w:val="24"/>
        </w:rPr>
        <w:t xml:space="preserve">Một tài khoản khách cho mỗi Khoa có thể được sử dụng để xem các báo cáo đã chọn.</w:t>
      </w:r>
    </w:p>
    <w:p w:rsidR="0089058F" w:rsidRPr="00FB2DAC" w:rsidRDefault="0089058F" w:rsidP="0089058F">
      <w:pPr xmlns:w="http://schemas.openxmlformats.org/wordprocessingml/2006/main">
        <w:pStyle w:val="ListParagraph"/>
        <w:numPr>
          <w:ilvl w:val="0"/>
          <w:numId w:val="4"/>
        </w:numPr>
        <w:spacing w:line="240" w:lineRule="auto"/>
        <w:rPr>
          <w:rFonts w:ascii="Times" w:hAnsi="Times" w:cs="Calibri"/>
          <w:szCs w:val="24"/>
        </w:rPr>
      </w:pPr>
      <w:r xmlns:w="http://schemas.openxmlformats.org/wordprocessingml/2006/main" w:rsidRPr="00FB2DAC">
        <w:rPr>
          <w:rFonts w:ascii="Times" w:hAnsi="Times" w:cs="Calibri"/>
          <w:szCs w:val="24"/>
        </w:rPr>
        <w:t xml:space="preserve">Phân tích thống kê (ví dụ: số lượng đóng góp cho mỗi Khoa) cần phải có sẵn.</w:t>
      </w:r>
    </w:p>
    <w:p w:rsidR="0089058F" w:rsidRPr="00FB2DAC" w:rsidRDefault="0089058F" w:rsidP="0089058F">
      <w:pPr xmlns:w="http://schemas.openxmlformats.org/wordprocessingml/2006/main">
        <w:pStyle w:val="ListParagraph"/>
        <w:numPr>
          <w:ilvl w:val="0"/>
          <w:numId w:val="4"/>
        </w:numPr>
        <w:spacing w:line="240" w:lineRule="auto"/>
        <w:rPr>
          <w:rFonts w:ascii="Times" w:hAnsi="Times" w:cs="Calibri"/>
          <w:szCs w:val="24"/>
        </w:rPr>
      </w:pPr>
      <w:r xmlns:w="http://schemas.openxmlformats.org/wordprocessingml/2006/main" w:rsidRPr="00FB2DAC">
        <w:rPr>
          <w:rFonts w:ascii="Times" w:hAnsi="Times" w:cs="Calibri"/>
          <w:szCs w:val="24"/>
        </w:rPr>
        <w:t xml:space="preserve">Giao diện phải phù hợp với mọi thiết bị ( </w:t>
      </w:r>
      <w:proofErr xmlns:w="http://schemas.openxmlformats.org/wordprocessingml/2006/main" w:type="spellStart"/>
      <w:r xmlns:w="http://schemas.openxmlformats.org/wordprocessingml/2006/main" w:rsidRPr="00FB2DAC">
        <w:rPr>
          <w:rFonts w:ascii="Times" w:hAnsi="Times" w:cs="Calibri"/>
          <w:szCs w:val="24"/>
        </w:rPr>
        <w:t xml:space="preserve">ví dụ: </w:t>
      </w:r>
      <w:proofErr xmlns:w="http://schemas.openxmlformats.org/wordprocessingml/2006/main" w:type="spellEnd"/>
      <w:r xmlns:w="http://schemas.openxmlformats.org/wordprocessingml/2006/main" w:rsidRPr="00FB2DAC">
        <w:rPr>
          <w:rFonts w:ascii="Times" w:hAnsi="Times" w:cs="Calibri"/>
          <w:szCs w:val="24"/>
        </w:rPr>
        <w:t xml:space="preserve">điện thoại di động, máy tính bảng, máy tính để bàn).</w:t>
      </w:r>
    </w:p>
    <w:p w:rsidR="0089058F" w:rsidRPr="00FB2DAC" w:rsidRDefault="0089058F" w:rsidP="0089058F">
      <w:pPr xmlns:w="http://schemas.openxmlformats.org/wordprocessingml/2006/main">
        <w:spacing w:after="0" w:line="240" w:lineRule="auto"/>
        <w:rPr>
          <w:rFonts w:ascii="Times" w:hAnsi="Times" w:cs="Calibri"/>
          <w:szCs w:val="24"/>
        </w:rPr>
      </w:pPr>
      <w:r xmlns:w="http://schemas.openxmlformats.org/wordprocessingml/2006/main" w:rsidRPr="00FB2DAC">
        <w:rPr>
          <w:rFonts w:ascii="Times" w:hAnsi="Times" w:cs="Calibri"/>
          <w:szCs w:val="24"/>
        </w:rPr>
        <w:t xml:space="preserve">Giả định</w:t>
      </w:r>
    </w:p>
    <w:p w:rsidR="0089058F" w:rsidRPr="00FB2DAC" w:rsidRDefault="0089058F" w:rsidP="0089058F">
      <w:pPr>
        <w:spacing w:after="0" w:line="240" w:lineRule="auto"/>
        <w:rPr>
          <w:rFonts w:ascii="Times" w:hAnsi="Times" w:cs="Calibri"/>
          <w:szCs w:val="24"/>
        </w:rPr>
      </w:pPr>
    </w:p>
    <w:p w:rsidR="0089058F" w:rsidRPr="00FB2DAC" w:rsidRDefault="0089058F" w:rsidP="0089058F">
      <w:pPr xmlns:w="http://schemas.openxmlformats.org/wordprocessingml/2006/main">
        <w:pStyle w:val="ListParagraph"/>
        <w:spacing w:line="240" w:lineRule="auto"/>
        <w:ind w:left="0"/>
        <w:rPr>
          <w:rFonts w:ascii="Times" w:hAnsi="Times" w:cs="Calibri"/>
          <w:szCs w:val="24"/>
        </w:rPr>
      </w:pPr>
      <w:r xmlns:w="http://schemas.openxmlformats.org/wordprocessingml/2006/main" w:rsidRPr="00FB2DAC">
        <w:rPr>
          <w:rFonts w:ascii="Times" w:hAnsi="Times" w:cs="Calibri"/>
          <w:szCs w:val="24"/>
        </w:rPr>
        <w:t xml:space="preserve">Bạn phải nêu rõ mọi giả định mà bạn đưa ra.</w:t>
      </w:r>
    </w:p>
    <w:p w:rsidR="0089058F" w:rsidRPr="00FB2DAC" w:rsidRDefault="0089058F" w:rsidP="0089058F">
      <w:pPr xmlns:w="http://schemas.openxmlformats.org/wordprocessingml/2006/main">
        <w:pStyle w:val="ListParagraph"/>
        <w:spacing w:line="240" w:lineRule="auto"/>
        <w:ind w:left="0"/>
        <w:rPr>
          <w:rFonts w:ascii="Times" w:hAnsi="Times" w:cs="Calibri"/>
          <w:szCs w:val="24"/>
        </w:rPr>
      </w:pPr>
      <w:r xmlns:w="http://schemas.openxmlformats.org/wordprocessingml/2006/main" w:rsidRPr="00FB2DAC">
        <w:rPr>
          <w:rFonts w:ascii="Times" w:hAnsi="Times" w:cs="Calibri"/>
          <w:szCs w:val="24"/>
        </w:rPr>
        <w:t xml:space="preserve">báo cáo</w:t>
      </w:r>
    </w:p>
    <w:p w:rsidR="0089058F" w:rsidRPr="00FB2DAC" w:rsidRDefault="0089058F" w:rsidP="0089058F">
      <w:pPr xmlns:w="http://schemas.openxmlformats.org/wordprocessingml/2006/main">
        <w:spacing w:line="240" w:lineRule="auto"/>
        <w:rPr>
          <w:rFonts w:ascii="Times" w:hAnsi="Times" w:cs="Calibri"/>
          <w:szCs w:val="24"/>
        </w:rPr>
      </w:pPr>
      <w:r xmlns:w="http://schemas.openxmlformats.org/wordprocessingml/2006/main" w:rsidRPr="00FB2DAC">
        <w:rPr>
          <w:rFonts w:ascii="Times" w:hAnsi="Times" w:cs="Calibri"/>
          <w:szCs w:val="24"/>
        </w:rPr>
        <w:t xml:space="preserve">Một số báo cáo cần phải được cung cấp. Ví dụ</w:t>
      </w:r>
    </w:p>
    <w:p w:rsidR="0089058F" w:rsidRPr="00FB2DAC" w:rsidRDefault="0089058F" w:rsidP="0089058F">
      <w:pPr xmlns:w="http://schemas.openxmlformats.org/wordprocessingml/2006/main">
        <w:pStyle w:val="ListParagraph"/>
        <w:numPr>
          <w:ilvl w:val="0"/>
          <w:numId w:val="5"/>
        </w:numPr>
        <w:spacing w:line="240" w:lineRule="auto"/>
        <w:rPr>
          <w:rFonts w:ascii="Times" w:hAnsi="Times" w:cs="Calibri"/>
          <w:szCs w:val="24"/>
        </w:rPr>
      </w:pPr>
      <w:r xmlns:w="http://schemas.openxmlformats.org/wordprocessingml/2006/main" w:rsidRPr="00FB2DAC">
        <w:rPr>
          <w:rFonts w:ascii="Times" w:hAnsi="Times" w:cs="Calibri"/>
          <w:szCs w:val="24"/>
        </w:rPr>
        <w:t xml:space="preserve">Số liệu thống kê</w:t>
      </w:r>
    </w:p>
    <w:p w:rsidR="0089058F" w:rsidRPr="00FB2DAC" w:rsidRDefault="0089058F" w:rsidP="0089058F">
      <w:pPr xmlns:w="http://schemas.openxmlformats.org/wordprocessingml/2006/main">
        <w:pStyle w:val="ListParagraph"/>
        <w:numPr>
          <w:ilvl w:val="1"/>
          <w:numId w:val="5"/>
        </w:numPr>
        <w:spacing w:line="240" w:lineRule="auto"/>
        <w:rPr>
          <w:rFonts w:ascii="Times" w:hAnsi="Times" w:cs="Calibri"/>
          <w:szCs w:val="24"/>
        </w:rPr>
      </w:pPr>
      <w:r xmlns:w="http://schemas.openxmlformats.org/wordprocessingml/2006/main" w:rsidRPr="00FB2DAC">
        <w:rPr>
          <w:rFonts w:ascii="Times" w:hAnsi="Times" w:cs="Calibri"/>
          <w:szCs w:val="24"/>
        </w:rPr>
        <w:t xml:space="preserve">Số lượng đóng góp trong mỗi Khoa cho mỗi năm học.</w:t>
      </w:r>
    </w:p>
    <w:p w:rsidR="0089058F" w:rsidRPr="00FB2DAC" w:rsidRDefault="0089058F" w:rsidP="0089058F">
      <w:pPr xmlns:w="http://schemas.openxmlformats.org/wordprocessingml/2006/main">
        <w:pStyle w:val="ListParagraph"/>
        <w:numPr>
          <w:ilvl w:val="1"/>
          <w:numId w:val="5"/>
        </w:numPr>
        <w:spacing w:line="240" w:lineRule="auto"/>
        <w:rPr>
          <w:rFonts w:ascii="Times" w:hAnsi="Times" w:cs="Calibri"/>
          <w:szCs w:val="24"/>
        </w:rPr>
      </w:pPr>
      <w:r xmlns:w="http://schemas.openxmlformats.org/wordprocessingml/2006/main" w:rsidRPr="00FB2DAC">
        <w:rPr>
          <w:rFonts w:ascii="Times" w:hAnsi="Times" w:cs="Calibri"/>
          <w:szCs w:val="24"/>
        </w:rPr>
        <w:t xml:space="preserve">Tỷ lệ đóng góp của mỗi Khoa cho bất kỳ năm học nào.</w:t>
      </w:r>
    </w:p>
    <w:p w:rsidR="0089058F" w:rsidRPr="00FB2DAC" w:rsidRDefault="0089058F" w:rsidP="0089058F">
      <w:pPr xmlns:w="http://schemas.openxmlformats.org/wordprocessingml/2006/main">
        <w:pStyle w:val="ListParagraph"/>
        <w:numPr>
          <w:ilvl w:val="1"/>
          <w:numId w:val="5"/>
        </w:numPr>
        <w:spacing w:line="240" w:lineRule="auto"/>
        <w:rPr>
          <w:rFonts w:ascii="Times" w:hAnsi="Times" w:cs="Calibri"/>
          <w:szCs w:val="24"/>
        </w:rPr>
      </w:pPr>
      <w:r xmlns:w="http://schemas.openxmlformats.org/wordprocessingml/2006/main" w:rsidRPr="00FB2DAC">
        <w:rPr>
          <w:rFonts w:ascii="Times" w:hAnsi="Times" w:cs="Calibri"/>
          <w:szCs w:val="24"/>
        </w:rPr>
        <w:t xml:space="preserve">Số lượng người đóng góp trong mỗi Khoa cho mỗi năm học.</w:t>
      </w:r>
    </w:p>
    <w:p w:rsidR="0089058F" w:rsidRPr="00FB2DAC" w:rsidRDefault="0089058F" w:rsidP="0089058F">
      <w:pPr xmlns:w="http://schemas.openxmlformats.org/wordprocessingml/2006/main">
        <w:pStyle w:val="ListParagraph"/>
        <w:numPr>
          <w:ilvl w:val="0"/>
          <w:numId w:val="5"/>
        </w:numPr>
        <w:spacing w:line="240" w:lineRule="auto"/>
        <w:rPr>
          <w:rFonts w:ascii="Times" w:hAnsi="Times" w:cs="Calibri"/>
          <w:szCs w:val="24"/>
        </w:rPr>
      </w:pPr>
      <w:r xmlns:w="http://schemas.openxmlformats.org/wordprocessingml/2006/main" w:rsidRPr="00FB2DAC">
        <w:rPr>
          <w:rFonts w:ascii="Times" w:hAnsi="Times" w:cs="Calibri"/>
          <w:szCs w:val="24"/>
        </w:rPr>
        <w:t xml:space="preserve">Báo cáo ngoại lệ</w:t>
      </w:r>
    </w:p>
    <w:p w:rsidR="0089058F" w:rsidRPr="00FB2DAC" w:rsidRDefault="0089058F" w:rsidP="0089058F">
      <w:pPr xmlns:w="http://schemas.openxmlformats.org/wordprocessingml/2006/main">
        <w:numPr>
          <w:ilvl w:val="1"/>
          <w:numId w:val="5"/>
        </w:numPr>
        <w:spacing w:after="0" w:line="240" w:lineRule="auto"/>
        <w:rPr>
          <w:rFonts w:ascii="Times" w:hAnsi="Times" w:cs="Calibri"/>
          <w:szCs w:val="24"/>
        </w:rPr>
      </w:pPr>
      <w:r xmlns:w="http://schemas.openxmlformats.org/wordprocessingml/2006/main" w:rsidRPr="00FB2DAC">
        <w:rPr>
          <w:rFonts w:ascii="Times" w:hAnsi="Times" w:cs="Calibri"/>
          <w:szCs w:val="24"/>
        </w:rPr>
        <w:t xml:space="preserve">Đóng góp không có bình luận.</w:t>
      </w:r>
    </w:p>
    <w:p w:rsidR="0089058F" w:rsidRPr="00FB2DAC" w:rsidRDefault="0089058F" w:rsidP="0089058F">
      <w:pPr>
        <w:spacing w:after="0" w:line="240" w:lineRule="auto"/>
        <w:ind w:left="1440"/>
        <w:rPr>
          <w:rFonts w:ascii="Times" w:hAnsi="Times" w:cs="Calibri"/>
          <w:szCs w:val="24"/>
        </w:rPr>
      </w:pPr>
    </w:p>
    <w:p w:rsidR="0089058F" w:rsidRPr="00FB2DAC" w:rsidRDefault="0089058F" w:rsidP="0089058F">
      <w:pPr xmlns:w="http://schemas.openxmlformats.org/wordprocessingml/2006/main">
        <w:numPr>
          <w:ilvl w:val="1"/>
          <w:numId w:val="5"/>
        </w:numPr>
        <w:spacing w:after="0" w:line="240" w:lineRule="auto"/>
        <w:rPr>
          <w:rFonts w:ascii="Times" w:hAnsi="Times" w:cs="Calibri"/>
          <w:szCs w:val="24"/>
        </w:rPr>
      </w:pPr>
      <w:r xmlns:w="http://schemas.openxmlformats.org/wordprocessingml/2006/main" w:rsidRPr="00FB2DAC">
        <w:rPr>
          <w:rFonts w:ascii="Times" w:hAnsi="Times" w:cs="Calibri"/>
          <w:szCs w:val="24"/>
        </w:rPr>
        <w:t xml:space="preserve">Đóng góp không có bình luận sau 14 ngày.</w:t>
      </w:r>
    </w:p>
    <w:p w:rsidR="004460B5" w:rsidRPr="00345C54" w:rsidRDefault="004460B5" w:rsidP="004460B5">
      <w:pPr>
        <w:spacing w:after="0" w:line="240" w:lineRule="auto"/>
        <w:ind w:left="1440"/>
      </w:pPr>
    </w:p>
    <w:p w:rsidR="005A3221" w:rsidRPr="00345C54" w:rsidRDefault="005A3221" w:rsidP="00B44527">
      <w:pPr xmlns:w="http://schemas.openxmlformats.org/wordprocessingml/2006/main">
        <w:spacing w:line="240" w:lineRule="auto"/>
      </w:pPr>
      <w:r xmlns:w="http://schemas.openxmlformats.org/wordprocessingml/2006/main" w:rsidRPr="00345C54">
        <w:rPr>
          <w:b/>
          <w:sz w:val="28"/>
        </w:rPr>
        <w:t xml:space="preserve">Nhiệm vụ</w:t>
      </w:r>
    </w:p>
    <w:p w:rsidR="005A3221" w:rsidRPr="00345C54" w:rsidRDefault="00513A5B" w:rsidP="00B44527">
      <w:pPr xmlns:w="http://schemas.openxmlformats.org/wordprocessingml/2006/main">
        <w:pStyle w:val="ListParagraph"/>
        <w:numPr>
          <w:ilvl w:val="0"/>
          <w:numId w:val="9"/>
        </w:numPr>
        <w:spacing w:line="240" w:lineRule="auto"/>
      </w:pPr>
      <w:r xmlns:w="http://schemas.openxmlformats.org/wordprocessingml/2006/main" w:rsidRPr="00345C54">
        <w:t xml:space="preserve">Làm việc theo nhóm bằng cách sử dụng các phương pháp scrum linh hoạt để phát triển và thử nghiệm một hệ thống dựa trên web an toàn nhằm đáp ứng các đặc điểm kỹ thuật trên.</w:t>
      </w:r>
    </w:p>
    <w:p w:rsidR="00C510D3" w:rsidRPr="00345C54" w:rsidRDefault="005A3221" w:rsidP="00CD4228">
      <w:pPr xmlns:w="http://schemas.openxmlformats.org/wordprocessingml/2006/main">
        <w:numPr>
          <w:ilvl w:val="0"/>
          <w:numId w:val="9"/>
        </w:numPr>
        <w:suppressAutoHyphens w:val="0"/>
        <w:spacing w:line="240" w:lineRule="auto"/>
        <w:contextualSpacing/>
        <w:rPr>
          <w:szCs w:val="24"/>
        </w:rPr>
      </w:pPr>
      <w:r xmlns:w="http://schemas.openxmlformats.org/wordprocessingml/2006/main" w:rsidRPr="00345C54">
        <w:rPr>
          <w:szCs w:val="24"/>
        </w:rPr>
        <w:t xml:space="preserve">Tạo bản ghi video màn hình (bao gồm màn hình và âm thanh) thể hiện các chức năng chính của hệ thống.</w:t>
      </w:r>
      <w:r xmlns:w="http://schemas.openxmlformats.org/wordprocessingml/2006/main" w:rsidR="00C510D3" w:rsidRPr="00345C54">
        <w:rPr>
          <w:szCs w:val="24"/>
        </w:rPr>
        <w:br xmlns:w="http://schemas.openxmlformats.org/wordprocessingml/2006/main"/>
      </w:r>
    </w:p>
    <w:p w:rsidR="00513A5B" w:rsidRPr="00EB38E4" w:rsidRDefault="00513A5B" w:rsidP="00CD4228">
      <w:pPr xmlns:w="http://schemas.openxmlformats.org/wordprocessingml/2006/main">
        <w:numPr>
          <w:ilvl w:val="0"/>
          <w:numId w:val="9"/>
        </w:numPr>
        <w:suppressAutoHyphens w:val="0"/>
        <w:spacing w:line="240" w:lineRule="auto"/>
        <w:contextualSpacing/>
        <w:rPr>
          <w:color w:val="000000"/>
          <w:szCs w:val="24"/>
        </w:rPr>
      </w:pPr>
      <w:r xmlns:w="http://schemas.openxmlformats.org/wordprocessingml/2006/main" w:rsidRPr="00EB38E4">
        <w:rPr>
          <w:color w:val="000000"/>
          <w:szCs w:val="24"/>
        </w:rPr>
        <w:t xml:space="preserve">Trình bày sản phẩm đã hoàn thiện cho những đối tượng không rành về kỹ thuật để cố gắng thuyết phục họ mua hệ thống của bạn.</w:t>
      </w:r>
    </w:p>
    <w:p w:rsidR="00C816F8" w:rsidRDefault="005A3221" w:rsidP="00CD4228">
      <w:pPr xmlns:w="http://schemas.openxmlformats.org/wordprocessingml/2006/main">
        <w:pStyle w:val="ListParagraph"/>
        <w:numPr>
          <w:ilvl w:val="0"/>
          <w:numId w:val="9"/>
        </w:numPr>
        <w:spacing w:line="240" w:lineRule="auto"/>
      </w:pPr>
      <w:r xmlns:w="http://schemas.openxmlformats.org/wordprocessingml/2006/main" w:rsidRPr="00345C54">
        <w:t xml:space="preserve">Ghi lại hệ thống theo tiêu chuẩn thích hợp, tạo báo cáo nhóm dựa trên 6 thành phần nhóm được liệt kê bên dưới.</w:t>
      </w:r>
    </w:p>
    <w:p w:rsidR="005A3221" w:rsidRDefault="00C816F8" w:rsidP="00CD4228">
      <w:pPr xmlns:w="http://schemas.openxmlformats.org/wordprocessingml/2006/main">
        <w:pStyle w:val="ListParagraph"/>
        <w:numPr>
          <w:ilvl w:val="0"/>
          <w:numId w:val="9"/>
        </w:numPr>
        <w:spacing w:line="240" w:lineRule="auto"/>
      </w:pPr>
      <w:r xmlns:w="http://schemas.openxmlformats.org/wordprocessingml/2006/main">
        <w:lastRenderedPageBreak xmlns:w="http://schemas.openxmlformats.org/wordprocessingml/2006/main"/>
      </w:r>
      <w:r xmlns:w="http://schemas.openxmlformats.org/wordprocessingml/2006/main">
        <w:t xml:space="preserve">Cung cấp một báo cáo cá nhân </w:t>
      </w:r>
      <w:r xmlns:w="http://schemas.openxmlformats.org/wordprocessingml/2006/main" w:rsidR="00F94B3D" w:rsidRPr="00345C54">
        <w:t xml:space="preserve">bằng cách sử dụng mô hình tính điểm có trọng số kèm theo lời bình luận, bao gồm đánh giá về quy trình thiết kế mà bạn đã tuân theo và phản ánh của bạn về sản phẩm hoàn chỉnh cũng như về sự đóng góp của các thành viên trong nhóm của bạn.</w:t>
      </w:r>
    </w:p>
    <w:p w:rsidR="0061178B" w:rsidRDefault="0061178B" w:rsidP="0061178B">
      <w:pPr>
        <w:pStyle w:val="ListParagraph"/>
        <w:spacing w:line="240" w:lineRule="auto"/>
      </w:pPr>
    </w:p>
    <w:p w:rsidR="0061178B" w:rsidRPr="00345C54" w:rsidRDefault="0061178B" w:rsidP="0061178B">
      <w:pPr>
        <w:pStyle w:val="ListParagraph"/>
        <w:spacing w:line="240" w:lineRule="auto"/>
      </w:pPr>
    </w:p>
    <w:p w:rsidR="005A3221" w:rsidRPr="00345C54" w:rsidRDefault="005A3221" w:rsidP="00B44527">
      <w:pPr xmlns:w="http://schemas.openxmlformats.org/wordprocessingml/2006/main">
        <w:spacing w:line="240" w:lineRule="auto"/>
        <w:rPr>
          <w:b/>
          <w:szCs w:val="24"/>
        </w:rPr>
      </w:pPr>
      <w:r xmlns:w="http://schemas.openxmlformats.org/wordprocessingml/2006/main" w:rsidRPr="00345C54">
        <w:rPr>
          <w:b/>
          <w:sz w:val="28"/>
          <w:szCs w:val="24"/>
        </w:rPr>
        <w:t xml:space="preserve">sản phẩm bàn giao</w:t>
      </w:r>
    </w:p>
    <w:p w:rsidR="00952A02" w:rsidRPr="00345C54" w:rsidRDefault="00952A02" w:rsidP="00DD66F8">
      <w:pPr xmlns:w="http://schemas.openxmlformats.org/wordprocessingml/2006/main">
        <w:numPr>
          <w:ilvl w:val="0"/>
          <w:numId w:val="14"/>
        </w:numPr>
        <w:spacing w:line="240" w:lineRule="auto"/>
        <w:rPr>
          <w:szCs w:val="24"/>
        </w:rPr>
      </w:pPr>
      <w:r xmlns:w="http://schemas.openxmlformats.org/wordprocessingml/2006/main" w:rsidRPr="00345C54">
        <w:rPr>
          <w:szCs w:val="24"/>
        </w:rPr>
        <w:t xml:space="preserve">Báo cáo nhóm </w:t>
      </w:r>
      <w:r xmlns:w="http://schemas.openxmlformats.org/wordprocessingml/2006/main" w:rsidR="00C660A5" w:rsidRPr="00C660A5">
        <w:rPr>
          <w:b/>
          <w:bCs/>
          <w:szCs w:val="24"/>
        </w:rPr>
        <w:t xml:space="preserve">PDF </w:t>
      </w:r>
      <w:r xmlns:w="http://schemas.openxmlformats.org/wordprocessingml/2006/main" w:rsidRPr="00345C54">
        <w:rPr>
          <w:b/>
          <w:szCs w:val="24"/>
        </w:rPr>
        <w:t xml:space="preserve">dựa trên Kho lưu trữ nhóm </w:t>
      </w:r>
      <w:r xmlns:w="http://schemas.openxmlformats.org/wordprocessingml/2006/main" w:rsidRPr="00345C54">
        <w:rPr>
          <w:szCs w:val="24"/>
        </w:rPr>
        <w:t xml:space="preserve">chứa tất cả các thành phần do nhóm tạo ra (ví dụ: ERD, phút, nhật ký kiểm tra, tồn đọng sản phẩm) với một menu cho phép dễ dàng truy cập vào nội dung của nó. Kho lưu trữ phải được bảo mật nhưng người giám hộ của bạn có thể truy cập được. </w:t>
      </w:r>
      <w:r xmlns:w="http://schemas.openxmlformats.org/wordprocessingml/2006/main" w:rsidR="00C510D3" w:rsidRPr="00D92B32">
        <w:rPr>
          <w:b/>
          <w:bCs/>
          <w:color w:val="FF0000"/>
          <w:szCs w:val="24"/>
        </w:rPr>
        <w:t xml:space="preserve">Scrum Master có trách nhiệm đảm bảo nội dung này được tải lên đúng hạn. </w:t>
      </w:r>
      <w:r xmlns:w="http://schemas.openxmlformats.org/wordprocessingml/2006/main" w:rsidR="00E82EB9" w:rsidRPr="00D92B32">
        <w:rPr>
          <w:rFonts w:ascii="Calibri" w:hAnsi="Calibri" w:cs="Calibri"/>
          <w:b/>
          <w:bCs/>
          <w:color w:val="FF0000"/>
          <w:szCs w:val="24"/>
        </w:rPr>
        <w:t xml:space="preserve">Không nhất thiết tất cả các thành viên phải tải lên một bản sao báo cáo của nhóm nhưng phải nêu rõ học sinh nào thuộc nhóm nào.</w:t>
      </w:r>
    </w:p>
    <w:p w:rsidR="00DD66F8" w:rsidRPr="00345C54" w:rsidRDefault="00513A5B" w:rsidP="00DD66F8">
      <w:pPr xmlns:w="http://schemas.openxmlformats.org/wordprocessingml/2006/main">
        <w:numPr>
          <w:ilvl w:val="0"/>
          <w:numId w:val="14"/>
        </w:numPr>
        <w:spacing w:line="240" w:lineRule="auto"/>
        <w:rPr>
          <w:szCs w:val="24"/>
        </w:rPr>
      </w:pPr>
      <w:r xmlns:w="http://schemas.openxmlformats.org/wordprocessingml/2006/main" w:rsidRPr="00345C54">
        <w:rPr>
          <w:szCs w:val="24"/>
        </w:rPr>
        <w:t xml:space="preserve">Một </w:t>
      </w:r>
      <w:r xmlns:w="http://schemas.openxmlformats.org/wordprocessingml/2006/main" w:rsidRPr="00345C54">
        <w:rPr>
          <w:b/>
          <w:szCs w:val="24"/>
        </w:rPr>
        <w:t xml:space="preserve">cá nhân</w:t>
      </w:r>
      <w:r xmlns:w="http://schemas.openxmlformats.org/wordprocessingml/2006/main" w:rsidRPr="00345C54">
        <w:rPr>
          <w:szCs w:val="24"/>
        </w:rPr>
        <w:t xml:space="preserve"> </w:t>
      </w:r>
      <w:r xmlns:w="http://schemas.openxmlformats.org/wordprocessingml/2006/main" w:rsidR="00952A02" w:rsidRPr="00345C54">
        <w:rPr>
          <w:b/>
          <w:szCs w:val="24"/>
        </w:rPr>
        <w:t xml:space="preserve">Báo cáo PDF </w:t>
      </w:r>
      <w:r xmlns:w="http://schemas.openxmlformats.org/wordprocessingml/2006/main" w:rsidR="00DD66F8" w:rsidRPr="00345C54">
        <w:rPr>
          <w:szCs w:val="24"/>
        </w:rPr>
        <w:br xmlns:w="http://schemas.openxmlformats.org/wordprocessingml/2006/main"/>
      </w:r>
      <w:r xmlns:w="http://schemas.openxmlformats.org/wordprocessingml/2006/main" w:rsidR="005A3221" w:rsidRPr="00345C54">
        <w:rPr>
          <w:szCs w:val="24"/>
        </w:rPr>
        <w:t xml:space="preserve">Báo cáo phải cung cấp </w:t>
      </w:r>
      <w:r xmlns:w="http://schemas.openxmlformats.org/wordprocessingml/2006/main" w:rsidR="005A3221" w:rsidRPr="00345C54">
        <w:rPr>
          <w:b/>
          <w:szCs w:val="24"/>
        </w:rPr>
        <w:t xml:space="preserve">URL </w:t>
      </w:r>
      <w:r xmlns:w="http://schemas.openxmlformats.org/wordprocessingml/2006/main" w:rsidR="005A3221" w:rsidRPr="00345C54">
        <w:rPr>
          <w:szCs w:val="24"/>
        </w:rPr>
        <w:t xml:space="preserve">của Kho lưu trữ nhóm, Screencast và trang web cũng như bất kỳ </w:t>
      </w:r>
      <w:r xmlns:w="http://schemas.openxmlformats.org/wordprocessingml/2006/main" w:rsidR="005A3221" w:rsidRPr="00345C54">
        <w:rPr>
          <w:b/>
          <w:szCs w:val="24"/>
        </w:rPr>
        <w:t xml:space="preserve">tên người dùng hoặc mật khẩu nào </w:t>
      </w:r>
      <w:r xmlns:w="http://schemas.openxmlformats.org/wordprocessingml/2006/main" w:rsidR="005A3221" w:rsidRPr="00345C54">
        <w:rPr>
          <w:szCs w:val="24"/>
        </w:rPr>
        <w:t xml:space="preserve">cần thiết để truy cập vào nó. Thành </w:t>
      </w:r>
      <w:r xmlns:w="http://schemas.openxmlformats.org/wordprocessingml/2006/main" w:rsidR="00DD66F8" w:rsidRPr="00345C54">
        <w:rPr>
          <w:b/>
          <w:szCs w:val="24"/>
        </w:rPr>
        <w:t xml:space="preserve">phần riêng lẻ của việc đánh dấu sẽ dựa trên báo cáo của bạn, </w:t>
      </w:r>
      <w:r xmlns:w="http://schemas.openxmlformats.org/wordprocessingml/2006/main" w:rsidR="00DD66F8" w:rsidRPr="00345C54">
        <w:rPr>
          <w:szCs w:val="24"/>
        </w:rPr>
        <w:t xml:space="preserve">vì vậy hãy đảm bảo điều này có bằng chứng cho thấy hệ thống của bạn đáp ứng các yêu cầu đã chỉ định. </w:t>
      </w:r>
      <w:r xmlns:w="http://schemas.openxmlformats.org/wordprocessingml/2006/main" w:rsidR="00DD66F8" w:rsidRPr="00345C54">
        <w:rPr>
          <w:b/>
          <w:szCs w:val="24"/>
        </w:rPr>
        <w:t xml:space="preserve">Nội dung trong báo cáo cá nhân của bạn phải hoàn toàn là lời nói của chính bạn.</w:t>
      </w:r>
    </w:p>
    <w:p w:rsidR="005A3221" w:rsidRPr="00345C54" w:rsidRDefault="00513A5B" w:rsidP="00DD66F8">
      <w:pPr xmlns:w="http://schemas.openxmlformats.org/wordprocessingml/2006/main">
        <w:numPr>
          <w:ilvl w:val="0"/>
          <w:numId w:val="14"/>
        </w:numPr>
        <w:spacing w:line="240" w:lineRule="auto"/>
        <w:rPr>
          <w:szCs w:val="24"/>
        </w:rPr>
      </w:pPr>
      <w:r xmlns:w="http://schemas.openxmlformats.org/wordprocessingml/2006/main" w:rsidRPr="00345C54">
        <w:rPr>
          <w:szCs w:val="24"/>
        </w:rPr>
        <w:t xml:space="preserve">Một </w:t>
      </w:r>
      <w:r xmlns:w="http://schemas.openxmlformats.org/wordprocessingml/2006/main" w:rsidR="00DD66F8" w:rsidRPr="00EB38E4">
        <w:rPr>
          <w:b/>
          <w:color w:val="000000"/>
          <w:szCs w:val="24"/>
        </w:rPr>
        <w:t xml:space="preserve">bài thuyết trình </w:t>
      </w:r>
      <w:r xmlns:w="http://schemas.openxmlformats.org/wordprocessingml/2006/main" w:rsidRPr="00EB38E4">
        <w:rPr>
          <w:color w:val="000000"/>
          <w:szCs w:val="24"/>
        </w:rPr>
        <w:t xml:space="preserve">và</w:t>
      </w:r>
      <w:r xmlns:w="http://schemas.openxmlformats.org/wordprocessingml/2006/main" w:rsidRPr="0061178B">
        <w:rPr>
          <w:b/>
          <w:strike/>
          <w:szCs w:val="24"/>
        </w:rPr>
        <w:t xml:space="preserve"> </w:t>
      </w:r>
      <w:r xmlns:w="http://schemas.openxmlformats.org/wordprocessingml/2006/main" w:rsidRPr="00345C54">
        <w:rPr>
          <w:b/>
          <w:szCs w:val="24"/>
        </w:rPr>
        <w:t xml:space="preserve">Screencast </w:t>
      </w:r>
      <w:r xmlns:w="http://schemas.openxmlformats.org/wordprocessingml/2006/main" w:rsidR="00DD66F8" w:rsidRPr="00345C54">
        <w:rPr>
          <w:szCs w:val="24"/>
        </w:rPr>
        <w:br xmlns:w="http://schemas.openxmlformats.org/wordprocessingml/2006/main"/>
      </w:r>
      <w:r xmlns:w="http://schemas.openxmlformats.org/wordprocessingml/2006/main" w:rsidR="005A3221" w:rsidRPr="00EB38E4">
        <w:rPr>
          <w:color w:val="000000"/>
          <w:szCs w:val="24"/>
        </w:rPr>
        <w:t xml:space="preserve">Bạn phải có mặt với tư cách là</w:t>
      </w:r>
      <w:r xmlns:w="http://schemas.openxmlformats.org/wordprocessingml/2006/main" w:rsidRPr="00EB38E4">
        <w:rPr>
          <w:b/>
          <w:color w:val="000000"/>
          <w:szCs w:val="24"/>
        </w:rPr>
        <w:t xml:space="preserve"> </w:t>
      </w:r>
      <w:r xmlns:w="http://schemas.openxmlformats.org/wordprocessingml/2006/main" w:rsidR="00952A02" w:rsidRPr="00EB38E4">
        <w:rPr>
          <w:color w:val="000000"/>
          <w:szCs w:val="24"/>
        </w:rPr>
        <w:t xml:space="preserve">một phần của nhóm trình bày sản phẩm đã hoàn thành cho gia sư của bạn và sẽ đóng góp vào video màn hình. Bài </w:t>
      </w:r>
      <w:r xmlns:w="http://schemas.openxmlformats.org/wordprocessingml/2006/main" w:rsidR="00DD66F8" w:rsidRPr="00EB38E4">
        <w:rPr>
          <w:b/>
          <w:color w:val="000000"/>
          <w:szCs w:val="24"/>
        </w:rPr>
        <w:t xml:space="preserve">thuyết trình </w:t>
      </w:r>
      <w:r xmlns:w="http://schemas.openxmlformats.org/wordprocessingml/2006/main" w:rsidR="00DD66F8" w:rsidRPr="00EB38E4">
        <w:rPr>
          <w:color w:val="000000"/>
          <w:szCs w:val="24"/>
        </w:rPr>
        <w:t xml:space="preserve">nên dành cho những khán giả không rành về kỹ thuật để cố gắng thuyết phục họ mua sản phẩm; các</w:t>
      </w:r>
      <w:r xmlns:w="http://schemas.openxmlformats.org/wordprocessingml/2006/main" w:rsidR="00DD66F8" w:rsidRPr="00345C54">
        <w:rPr>
          <w:szCs w:val="24"/>
        </w:rPr>
        <w:t xml:space="preserve"> </w:t>
      </w:r>
      <w:r xmlns:w="http://schemas.openxmlformats.org/wordprocessingml/2006/main" w:rsidR="00DD66F8" w:rsidRPr="00345C54">
        <w:rPr>
          <w:b/>
          <w:szCs w:val="24"/>
        </w:rPr>
        <w:t xml:space="preserve">Video màn hình </w:t>
      </w:r>
      <w:r xmlns:w="http://schemas.openxmlformats.org/wordprocessingml/2006/main" w:rsidR="00DD66F8" w:rsidRPr="00345C54">
        <w:rPr>
          <w:szCs w:val="24"/>
        </w:rPr>
        <w:t xml:space="preserve">phải thể hiện chức năng của hệ thống.</w:t>
      </w:r>
    </w:p>
    <w:p w:rsidR="00BA7C27" w:rsidRPr="00345C54" w:rsidRDefault="00BA7C27" w:rsidP="00BA7C27">
      <w:pPr xmlns:w="http://schemas.openxmlformats.org/wordprocessingml/2006/main">
        <w:widowControl w:val="0"/>
        <w:spacing w:line="240" w:lineRule="auto"/>
        <w:rPr>
          <w:b/>
          <w:sz w:val="28"/>
        </w:rPr>
      </w:pPr>
      <w:r xmlns:w="http://schemas.openxmlformats.org/wordprocessingml/2006/main" w:rsidRPr="00345C54">
        <w:rPr>
          <w:b/>
          <w:sz w:val="28"/>
        </w:rPr>
        <w:t xml:space="preserve">Phân tích đánh giá</w:t>
      </w:r>
    </w:p>
    <w:p w:rsidR="00CD5157" w:rsidRPr="00345C54" w:rsidRDefault="00BA7C27" w:rsidP="007416EF">
      <w:pPr xmlns:w="http://schemas.openxmlformats.org/wordprocessingml/2006/main">
        <w:spacing w:line="240" w:lineRule="auto"/>
        <w:rPr>
          <w:szCs w:val="24"/>
        </w:rPr>
      </w:pPr>
      <w:r xmlns:w="http://schemas.openxmlformats.org/wordprocessingml/2006/main" w:rsidRPr="00345C54">
        <w:rPr>
          <w:b/>
          <w:sz w:val="28"/>
        </w:rPr>
        <w:t xml:space="preserve">Thành phần nhóm (60%) </w:t>
      </w:r>
      <w:r xmlns:w="http://schemas.openxmlformats.org/wordprocessingml/2006/main" w:rsidR="00CD5157" w:rsidRPr="00345C54">
        <w:rPr>
          <w:b/>
          <w:sz w:val="28"/>
        </w:rPr>
        <w:br xmlns:w="http://schemas.openxmlformats.org/wordprocessingml/2006/main"/>
      </w:r>
      <w:r xmlns:w="http://schemas.openxmlformats.org/wordprocessingml/2006/main" w:rsidR="00C510D3" w:rsidRPr="00345C54">
        <w:rPr>
          <w:szCs w:val="24"/>
        </w:rPr>
        <w:t xml:space="preserve">Điều này sẽ được đánh giá dựa trên báo cáo nhóm và kho lưu trữ nhóm do nhóm tạo trên một khu vực chia sẻ an toàn mà gia sư của bạn có thể truy cập. Mật khẩu và URL phải được cung cấp trong các báo cáo riêng lẻ. Phải được cấu trúc phù hợp với một menu. Vị trí được đề xuất: </w:t>
      </w:r>
      <w:proofErr xmlns:w="http://schemas.openxmlformats.org/wordprocessingml/2006/main" w:type="spellStart"/>
      <w:r xmlns:w="http://schemas.openxmlformats.org/wordprocessingml/2006/main" w:rsidR="00CD5157" w:rsidRPr="00345C54">
        <w:rPr>
          <w:szCs w:val="24"/>
        </w:rPr>
        <w:t xml:space="preserve">GitHUB </w:t>
      </w:r>
      <w:proofErr xmlns:w="http://schemas.openxmlformats.org/wordprocessingml/2006/main" w:type="spellEnd"/>
      <w:r xmlns:w="http://schemas.openxmlformats.org/wordprocessingml/2006/main" w:rsidR="0063423A" w:rsidRPr="00345C54">
        <w:rPr>
          <w:szCs w:val="24"/>
        </w:rPr>
        <w:t xml:space="preserve">, Google Docs, SharePoint 365, trang web riêng, </w:t>
      </w:r>
      <w:proofErr xmlns:w="http://schemas.openxmlformats.org/wordprocessingml/2006/main" w:type="spellStart"/>
      <w:r xmlns:w="http://schemas.openxmlformats.org/wordprocessingml/2006/main" w:rsidR="0063423A" w:rsidRPr="00345C54">
        <w:rPr>
          <w:szCs w:val="24"/>
        </w:rPr>
        <w:t xml:space="preserve">DropBox </w:t>
      </w:r>
      <w:proofErr xmlns:w="http://schemas.openxmlformats.org/wordprocessingml/2006/main" w:type="spellEnd"/>
      <w:r xmlns:w="http://schemas.openxmlformats.org/wordprocessingml/2006/main" w:rsidR="00CD5157" w:rsidRPr="00345C54">
        <w:rPr>
          <w:szCs w:val="24"/>
        </w:rPr>
        <w:t xml:space="preserve">hoặc kho lưu trữ khác.</w:t>
      </w:r>
    </w:p>
    <w:p w:rsidR="0024601E" w:rsidRPr="00345C54" w:rsidRDefault="00BA7C27" w:rsidP="00BA7C27">
      <w:pPr xmlns:w="http://schemas.openxmlformats.org/wordprocessingml/2006/main">
        <w:spacing w:line="240" w:lineRule="auto"/>
        <w:rPr>
          <w:szCs w:val="24"/>
        </w:rPr>
      </w:pPr>
      <w:r xmlns:w="http://schemas.openxmlformats.org/wordprocessingml/2006/main" w:rsidRPr="00345C54">
        <w:rPr>
          <w:szCs w:val="24"/>
        </w:rPr>
        <w:t xml:space="preserve">Cơ sở dữ liệu mong đợi </w:t>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 xml:space="preserve">10% </w:t>
      </w:r>
      <w:r xmlns:w="http://schemas.openxmlformats.org/wordprocessingml/2006/main" w:rsidRPr="00345C54">
        <w:rPr>
          <w:szCs w:val="24"/>
        </w:rPr>
        <w:br xmlns:w="http://schemas.openxmlformats.org/wordprocessingml/2006/main"/>
      </w:r>
      <w:r xmlns:w="http://schemas.openxmlformats.org/wordprocessingml/2006/main" w:rsidR="0024601E" w:rsidRPr="00345C54">
        <w:rPr>
          <w:szCs w:val="24"/>
        </w:rPr>
        <w:t xml:space="preserve">: Bảo mật, loại dữ liệu phù hợp và xác thực, ERD rõ ràng, tính toàn vẹn tham chiếu được triển khai, cho phép triển khai các vai trò.</w:t>
      </w:r>
    </w:p>
    <w:p w:rsidR="0024601E" w:rsidRPr="00345C54" w:rsidRDefault="00BA7C27" w:rsidP="00BA7C27">
      <w:pPr xmlns:w="http://schemas.openxmlformats.org/wordprocessingml/2006/main">
        <w:spacing w:line="240" w:lineRule="auto"/>
        <w:rPr>
          <w:szCs w:val="24"/>
        </w:rPr>
      </w:pPr>
      <w:r xmlns:w="http://schemas.openxmlformats.org/wordprocessingml/2006/main" w:rsidRPr="00345C54">
        <w:rPr>
          <w:szCs w:val="24"/>
        </w:rPr>
        <w:t xml:space="preserve">Thiết kế trang web Kỳ vọng </w:t>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 xml:space="preserve">10% </w:t>
      </w:r>
      <w:r xmlns:w="http://schemas.openxmlformats.org/wordprocessingml/2006/main" w:rsidR="0024601E" w:rsidRPr="00345C54">
        <w:rPr>
          <w:szCs w:val="24"/>
        </w:rPr>
        <w:br xmlns:w="http://schemas.openxmlformats.org/wordprocessingml/2006/main"/>
      </w:r>
      <w:r xmlns:w="http://schemas.openxmlformats.org/wordprocessingml/2006/main" w:rsidR="0024601E" w:rsidRPr="00345C54">
        <w:rPr>
          <w:szCs w:val="24"/>
        </w:rPr>
        <w:t xml:space="preserve">: Thiết kế đáp ứng, kiến trúc thông tin rõ ràng </w:t>
      </w:r>
      <w:r xmlns:w="http://schemas.openxmlformats.org/wordprocessingml/2006/main" w:rsidR="0063423A" w:rsidRPr="00345C54">
        <w:rPr>
          <w:szCs w:val="24"/>
        </w:rPr>
        <w:t xml:space="preserve">cho cả thiết bị di động và máy tính để bàn, tính thẩm mỹ, khả năng sử dụng tốt, đáp ứng các tiêu chí về khả năng truy cập.</w:t>
      </w:r>
    </w:p>
    <w:p w:rsidR="0024601E" w:rsidRPr="00345C54" w:rsidRDefault="00BA7C27" w:rsidP="00BA7C27">
      <w:pPr xmlns:w="http://schemas.openxmlformats.org/wordprocessingml/2006/main">
        <w:spacing w:line="240" w:lineRule="auto"/>
        <w:rPr>
          <w:szCs w:val="24"/>
        </w:rPr>
      </w:pPr>
      <w:r xmlns:w="http://schemas.openxmlformats.org/wordprocessingml/2006/main" w:rsidRPr="00345C54">
        <w:rPr>
          <w:szCs w:val="24"/>
        </w:rPr>
        <w:t xml:space="preserve">Chức năng mong đợi </w:t>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 xml:space="preserve">10% </w:t>
      </w:r>
      <w:r xmlns:w="http://schemas.openxmlformats.org/wordprocessingml/2006/main" w:rsidR="0024601E" w:rsidRPr="00345C54">
        <w:rPr>
          <w:szCs w:val="24"/>
        </w:rPr>
        <w:br xmlns:w="http://schemas.openxmlformats.org/wordprocessingml/2006/main"/>
      </w:r>
      <w:r xmlns:w="http://schemas.openxmlformats.org/wordprocessingml/2006/main" w:rsidR="0024601E" w:rsidRPr="00345C54">
        <w:rPr>
          <w:szCs w:val="24"/>
        </w:rPr>
        <w:t xml:space="preserve">: Bảo mật dựa trên vai trò, </w:t>
      </w:r>
      <w:r xmlns:w="http://schemas.openxmlformats.org/wordprocessingml/2006/main" w:rsidR="00CD5157" w:rsidRPr="00345C54">
        <w:rPr>
          <w:szCs w:val="24"/>
        </w:rPr>
        <w:t xml:space="preserve">gửi báo cáo, thông báo qua email, báo cáo tóm tắt và ngoại lệ, sơ đồ UML, đoạn mã </w:t>
      </w:r>
      <w:r xmlns:w="http://schemas.openxmlformats.org/wordprocessingml/2006/main" w:rsidR="00CD5157" w:rsidRPr="00345C54">
        <w:rPr>
          <w:szCs w:val="24"/>
        </w:rPr>
        <w:br xmlns:w="http://schemas.openxmlformats.org/wordprocessingml/2006/main"/>
      </w:r>
      <w:r xmlns:w="http://schemas.openxmlformats.org/wordprocessingml/2006/main" w:rsidRPr="00345C54">
        <w:rPr>
          <w:szCs w:val="24"/>
        </w:rPr>
        <w:br xmlns:w="http://schemas.openxmlformats.org/wordprocessingml/2006/main"/>
      </w:r>
      <w:r xmlns:w="http://schemas.openxmlformats.org/wordprocessingml/2006/main" w:rsidRPr="00345C54">
        <w:rPr>
          <w:szCs w:val="24"/>
        </w:rPr>
        <w:t xml:space="preserve">Kiểm tra mong đợi </w:t>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 xml:space="preserve">10% </w:t>
      </w:r>
      <w:r xmlns:w="http://schemas.openxmlformats.org/wordprocessingml/2006/main" w:rsidR="0024601E" w:rsidRPr="00345C54">
        <w:rPr>
          <w:szCs w:val="24"/>
        </w:rPr>
        <w:br xmlns:w="http://schemas.openxmlformats.org/wordprocessingml/2006/main"/>
      </w:r>
      <w:r xmlns:w="http://schemas.openxmlformats.org/wordprocessingml/2006/main" w:rsidR="0024601E" w:rsidRPr="00345C54">
        <w:rPr>
          <w:szCs w:val="24"/>
        </w:rPr>
        <w:lastRenderedPageBreak xmlns:w="http://schemas.openxmlformats.org/wordprocessingml/2006/main"/>
      </w:r>
      <w:r xmlns:w="http://schemas.openxmlformats.org/wordprocessingml/2006/main" w:rsidR="0024601E" w:rsidRPr="00345C54">
        <w:rPr>
          <w:szCs w:val="24"/>
        </w:rPr>
        <w:t xml:space="preserve">: Kế hoạch kiểm tra, nhật ký kiểm tra, dữ liệu đầy đủ </w:t>
      </w:r>
      <w:r xmlns:w="http://schemas.openxmlformats.org/wordprocessingml/2006/main" w:rsidR="00CD5157" w:rsidRPr="00345C54">
        <w:rPr>
          <w:szCs w:val="24"/>
        </w:rPr>
        <w:t xml:space="preserve">để kiểm tra đầy đủ, bằng chứng về việc phát hiện lỗi kiểm tra, kiểm tra các mục được liên kết với câu chuyện của người dùng trong sản phẩm tồn đọng.</w:t>
      </w:r>
    </w:p>
    <w:p w:rsidR="0024601E" w:rsidRPr="00345C54" w:rsidRDefault="0024601E" w:rsidP="00BA7C27">
      <w:pPr xmlns:w="http://schemas.openxmlformats.org/wordprocessingml/2006/main">
        <w:spacing w:line="240" w:lineRule="auto"/>
        <w:rPr>
          <w:szCs w:val="24"/>
        </w:rPr>
      </w:pPr>
      <w:r xmlns:w="http://schemas.openxmlformats.org/wordprocessingml/2006/main" w:rsidRPr="00345C54">
        <w:rPr>
          <w:szCs w:val="24"/>
        </w:rPr>
        <w:t xml:space="preserve">Các phương pháp linh hoạt được theo dõi với </w:t>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 xml:space="preserve">10% </w:t>
      </w:r>
      <w:r xmlns:w="http://schemas.openxmlformats.org/wordprocessingml/2006/main" w:rsidRPr="00345C54">
        <w:rPr>
          <w:szCs w:val="24"/>
        </w:rPr>
        <w:br xmlns:w="http://schemas.openxmlformats.org/wordprocessingml/2006/main"/>
      </w:r>
      <w:r xmlns:w="http://schemas.openxmlformats.org/wordprocessingml/2006/main" w:rsidRPr="00345C54">
        <w:rPr>
          <w:szCs w:val="24"/>
        </w:rPr>
        <w:t xml:space="preserve">Kỳ vọng: Ghi biểu đồ </w:t>
      </w:r>
      <w:r xmlns:w="http://schemas.openxmlformats.org/wordprocessingml/2006/main" w:rsidR="00D24F05">
        <w:rPr>
          <w:szCs w:val="24"/>
        </w:rPr>
        <w:t xml:space="preserve">, biên bản cuộc họp, câu chuyện của người dùng, chạy nước rút, tồn đọng sản phẩm.</w:t>
      </w:r>
    </w:p>
    <w:p w:rsidR="00BA7C27" w:rsidRPr="00345C54" w:rsidRDefault="00BA7C27" w:rsidP="00BA7C27">
      <w:pPr xmlns:w="http://schemas.openxmlformats.org/wordprocessingml/2006/main">
        <w:spacing w:line="240" w:lineRule="auto"/>
        <w:rPr>
          <w:szCs w:val="24"/>
        </w:rPr>
      </w:pPr>
      <w:r xmlns:w="http://schemas.openxmlformats.org/wordprocessingml/2006/main" w:rsidRPr="00345C54">
        <w:rPr>
          <w:szCs w:val="24"/>
        </w:rPr>
        <w:t xml:space="preserve">Screencast </w:t>
      </w:r>
      <w:r xmlns:w="http://schemas.openxmlformats.org/wordprocessingml/2006/main" w:rsidRPr="00EB38E4">
        <w:rPr>
          <w:color w:val="000000"/>
          <w:szCs w:val="24"/>
        </w:rPr>
        <w:t xml:space="preserve">và Trình bày </w:t>
      </w:r>
      <w:r xmlns:w="http://schemas.openxmlformats.org/wordprocessingml/2006/main" w:rsidRPr="00EB38E4">
        <w:rPr>
          <w:color w:val="000000"/>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 xml:space="preserve">10% </w:t>
      </w:r>
      <w:r xmlns:w="http://schemas.openxmlformats.org/wordprocessingml/2006/main" w:rsidR="0024601E" w:rsidRPr="00345C54">
        <w:rPr>
          <w:szCs w:val="24"/>
        </w:rPr>
        <w:br xmlns:w="http://schemas.openxmlformats.org/wordprocessingml/2006/main"/>
      </w:r>
      <w:r xmlns:w="http://schemas.openxmlformats.org/wordprocessingml/2006/main" w:rsidR="0024601E" w:rsidRPr="00345C54">
        <w:rPr>
          <w:szCs w:val="24"/>
        </w:rPr>
        <w:t xml:space="preserve">Mong đợi: </w:t>
      </w:r>
      <w:r xmlns:w="http://schemas.openxmlformats.org/wordprocessingml/2006/main" w:rsidR="0024601E" w:rsidRPr="00EB38E4">
        <w:rPr>
          <w:color w:val="000000"/>
          <w:szCs w:val="24"/>
        </w:rPr>
        <w:t xml:space="preserve">Trình bày tiêu chuẩn chuyên nghiệp để quảng bá sản phẩm, với sự đóng góp </w:t>
      </w:r>
      <w:r xmlns:w="http://schemas.openxmlformats.org/wordprocessingml/2006/main" w:rsidR="007416EF" w:rsidRPr="00D24F05">
        <w:rPr>
          <w:b/>
          <w:bCs/>
          <w:color w:val="FF0000"/>
          <w:szCs w:val="24"/>
        </w:rPr>
        <w:t xml:space="preserve">của tất cả các thành viên trong nhóm </w:t>
      </w:r>
      <w:r xmlns:w="http://schemas.openxmlformats.org/wordprocessingml/2006/main" w:rsidR="0024601E" w:rsidRPr="00EB38E4">
        <w:rPr>
          <w:color w:val="000000"/>
          <w:szCs w:val="24"/>
        </w:rPr>
        <w:t xml:space="preserve">,</w:t>
      </w:r>
      <w:r xmlns:w="http://schemas.openxmlformats.org/wordprocessingml/2006/main" w:rsidR="0024601E" w:rsidRPr="0061178B">
        <w:rPr>
          <w:strike/>
          <w:color w:val="FF0000"/>
          <w:szCs w:val="24"/>
        </w:rPr>
        <w:t xml:space="preserve"> </w:t>
      </w:r>
      <w:r xmlns:w="http://schemas.openxmlformats.org/wordprocessingml/2006/main" w:rsidR="0024601E" w:rsidRPr="00345C54">
        <w:rPr>
          <w:szCs w:val="24"/>
        </w:rPr>
        <w:t xml:space="preserve">Screencast thể hiện tất cả các tính năng chính của sản phẩm. Screencast có thể được thuật lại bởi một người.</w:t>
      </w:r>
    </w:p>
    <w:p w:rsidR="00345C54" w:rsidRDefault="00345C54" w:rsidP="00BA7C27">
      <w:pPr>
        <w:spacing w:line="240" w:lineRule="auto"/>
        <w:rPr>
          <w:b/>
          <w:sz w:val="28"/>
        </w:rPr>
      </w:pPr>
      <w:r>
        <w:rPr>
          <w:b/>
          <w:sz w:val="28"/>
        </w:rPr>
        <w:br/>
      </w:r>
    </w:p>
    <w:p w:rsidR="004E15C4" w:rsidRDefault="00345C54" w:rsidP="00BA7C27">
      <w:pPr xmlns:w="http://schemas.openxmlformats.org/wordprocessingml/2006/main">
        <w:spacing w:line="240" w:lineRule="auto"/>
        <w:rPr>
          <w:b/>
          <w:sz w:val="28"/>
        </w:rPr>
      </w:pPr>
      <w:r xmlns:w="http://schemas.openxmlformats.org/wordprocessingml/2006/main">
        <w:rPr>
          <w:b/>
          <w:sz w:val="28"/>
        </w:rPr>
        <w:br xmlns:w="http://schemas.openxmlformats.org/wordprocessingml/2006/main" w:type="page"/>
      </w:r>
      <w:r xmlns:w="http://schemas.openxmlformats.org/wordprocessingml/2006/main" w:rsidR="0024601E" w:rsidRPr="00345C54">
        <w:rPr>
          <w:b/>
          <w:sz w:val="28"/>
        </w:rPr>
        <w:lastRenderedPageBreak xmlns:w="http://schemas.openxmlformats.org/wordprocessingml/2006/main"/>
      </w:r>
      <w:r xmlns:w="http://schemas.openxmlformats.org/wordprocessingml/2006/main" w:rsidR="0024601E" w:rsidRPr="00345C54">
        <w:rPr>
          <w:b/>
          <w:sz w:val="28"/>
        </w:rPr>
        <w:t xml:space="preserve">Hệ số trọng số cho mỗi học sinh (thang điểm từ 0 đến 10)</w:t>
      </w:r>
    </w:p>
    <w:p w:rsidR="00E21C2E" w:rsidRPr="004E15C4" w:rsidRDefault="004E15C4" w:rsidP="00BA7C27">
      <w:pPr xmlns:w="http://schemas.openxmlformats.org/wordprocessingml/2006/main">
        <w:spacing w:line="240" w:lineRule="auto"/>
        <w:rPr>
          <w:bCs/>
          <w:szCs w:val="24"/>
        </w:rPr>
      </w:pPr>
      <w:r xmlns:w="http://schemas.openxmlformats.org/wordprocessingml/2006/main" w:rsidRPr="004E15C4">
        <w:rPr>
          <w:bCs/>
          <w:szCs w:val="24"/>
        </w:rPr>
        <w:t xml:space="preserve">Được sử dụng kết hợp với mô hình chấm điểm có trọng số được trình bày trong bài giảng. Điều này sẽ chỉ thực sự ảnh hưởng đến điểm cuối cùng của nhóm nếu học sinh đạt điểm 0-6 xuyên suốt. Nhân viên có tiếng nói cuối cùng về điểm số chứ không phải các học sinh khác. Điểm số này được sử dụng như một chỉ số chung về sự tham gia và giúp học sinh học cách đánh giá người khác một cách khách quan.</w:t>
      </w:r>
      <w:r xmlns:w="http://schemas.openxmlformats.org/wordprocessingml/2006/main" w:rsidR="0024601E" w:rsidRPr="004E15C4">
        <w:rPr>
          <w:bCs/>
          <w:szCs w:val="24"/>
        </w:rPr>
        <w:br xmlns:w="http://schemas.openxmlformats.org/wordprocessingml/2006/main"/>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963"/>
      </w:tblGrid>
      <w:tr w:rsidR="00E21C2E" w:rsidRPr="00345C54" w:rsidTr="00E21C2E">
        <w:tc>
          <w:tcPr>
            <w:tcW w:w="2799" w:type="dxa"/>
            <w:shd w:val="clear" w:color="auto" w:fill="auto"/>
          </w:tcPr>
          <w:p w:rsidR="00E21C2E" w:rsidRPr="00345C54" w:rsidRDefault="00E21C2E" w:rsidP="00E21C2E">
            <w:pPr xmlns:w="http://schemas.openxmlformats.org/wordprocessingml/2006/main">
              <w:spacing w:line="240" w:lineRule="auto"/>
              <w:rPr>
                <w:b/>
                <w:szCs w:val="24"/>
              </w:rPr>
            </w:pPr>
            <w:r xmlns:w="http://schemas.openxmlformats.org/wordprocessingml/2006/main" w:rsidRPr="00345C54">
              <w:rPr>
                <w:b/>
                <w:szCs w:val="24"/>
              </w:rPr>
              <w:t xml:space="preserve">Sự cam kết</w:t>
            </w:r>
          </w:p>
        </w:tc>
        <w:tc>
          <w:tcPr>
            <w:tcW w:w="579" w:type="dxa"/>
            <w:shd w:val="clear" w:color="auto" w:fill="auto"/>
          </w:tcPr>
          <w:p w:rsidR="00E21C2E" w:rsidRPr="00345C54" w:rsidRDefault="00E21C2E" w:rsidP="00E21C2E">
            <w:pPr xmlns:w="http://schemas.openxmlformats.org/wordprocessingml/2006/main">
              <w:spacing w:line="240" w:lineRule="auto"/>
              <w:rPr>
                <w:b/>
                <w:szCs w:val="24"/>
              </w:rPr>
            </w:pPr>
            <w:r xmlns:w="http://schemas.openxmlformats.org/wordprocessingml/2006/main" w:rsidRPr="00345C54">
              <w:rPr>
                <w:b/>
                <w:szCs w:val="24"/>
              </w:rPr>
              <w:t xml:space="preserve">Cân nặng</w:t>
            </w:r>
          </w:p>
        </w:tc>
      </w:tr>
      <w:tr w:rsidR="00E21C2E" w:rsidRPr="00345C54" w:rsidTr="00E21C2E">
        <w:tc>
          <w:tcPr>
            <w:tcW w:w="2799" w:type="dxa"/>
            <w:shd w:val="clear" w:color="auto" w:fill="auto"/>
          </w:tcPr>
          <w:p w:rsidR="00E21C2E" w:rsidRPr="00345C54" w:rsidRDefault="00E21C2E" w:rsidP="00E21C2E">
            <w:pPr xmlns:w="http://schemas.openxmlformats.org/wordprocessingml/2006/main">
              <w:spacing w:line="240" w:lineRule="auto"/>
              <w:rPr>
                <w:szCs w:val="24"/>
              </w:rPr>
            </w:pPr>
            <w:r xmlns:w="http://schemas.openxmlformats.org/wordprocessingml/2006/main" w:rsidRPr="00345C54">
              <w:rPr>
                <w:szCs w:val="24"/>
              </w:rPr>
              <w:t xml:space="preserve">Cam kết đầy đủ</w:t>
            </w:r>
          </w:p>
        </w:tc>
        <w:tc>
          <w:tcPr>
            <w:tcW w:w="579" w:type="dxa"/>
            <w:shd w:val="clear" w:color="auto" w:fill="auto"/>
          </w:tcPr>
          <w:p w:rsidR="00E21C2E" w:rsidRPr="00345C54" w:rsidRDefault="00E21C2E" w:rsidP="00E21C2E">
            <w:pPr xmlns:w="http://schemas.openxmlformats.org/wordprocessingml/2006/main">
              <w:spacing w:line="240" w:lineRule="auto"/>
              <w:rPr>
                <w:szCs w:val="24"/>
              </w:rPr>
            </w:pPr>
            <w:r xmlns:w="http://schemas.openxmlformats.org/wordprocessingml/2006/main" w:rsidRPr="00345C54">
              <w:rPr>
                <w:szCs w:val="24"/>
              </w:rPr>
              <w:t xml:space="preserve">10</w:t>
            </w:r>
          </w:p>
        </w:tc>
      </w:tr>
      <w:tr w:rsidR="00E21C2E" w:rsidRPr="00345C54" w:rsidTr="00E21C2E">
        <w:tc>
          <w:tcPr>
            <w:tcW w:w="2799" w:type="dxa"/>
            <w:shd w:val="clear" w:color="auto" w:fill="auto"/>
          </w:tcPr>
          <w:p w:rsidR="00E21C2E" w:rsidRPr="00345C54" w:rsidRDefault="00E21C2E" w:rsidP="00E21C2E">
            <w:pPr xmlns:w="http://schemas.openxmlformats.org/wordprocessingml/2006/main">
              <w:spacing w:line="240" w:lineRule="auto"/>
              <w:rPr>
                <w:szCs w:val="24"/>
              </w:rPr>
            </w:pPr>
            <w:r xmlns:w="http://schemas.openxmlformats.org/wordprocessingml/2006/main" w:rsidRPr="00345C54">
              <w:rPr>
                <w:szCs w:val="24"/>
              </w:rPr>
              <w:t xml:space="preserve">Tận tụy</w:t>
            </w:r>
          </w:p>
        </w:tc>
        <w:tc>
          <w:tcPr>
            <w:tcW w:w="579" w:type="dxa"/>
            <w:shd w:val="clear" w:color="auto" w:fill="auto"/>
          </w:tcPr>
          <w:p w:rsidR="00E21C2E" w:rsidRPr="00345C54" w:rsidRDefault="00E21C2E" w:rsidP="00E21C2E">
            <w:pPr xmlns:w="http://schemas.openxmlformats.org/wordprocessingml/2006/main">
              <w:spacing w:line="240" w:lineRule="auto"/>
              <w:rPr>
                <w:szCs w:val="24"/>
              </w:rPr>
            </w:pPr>
            <w:r xmlns:w="http://schemas.openxmlformats.org/wordprocessingml/2006/main" w:rsidRPr="00345C54">
              <w:rPr>
                <w:szCs w:val="24"/>
              </w:rPr>
              <w:t xml:space="preserve">số 8</w:t>
            </w:r>
          </w:p>
        </w:tc>
      </w:tr>
      <w:tr w:rsidR="00E21C2E" w:rsidRPr="00345C54" w:rsidTr="00E21C2E">
        <w:tc>
          <w:tcPr>
            <w:tcW w:w="2799" w:type="dxa"/>
            <w:shd w:val="clear" w:color="auto" w:fill="auto"/>
          </w:tcPr>
          <w:p w:rsidR="00E21C2E" w:rsidRPr="00345C54" w:rsidRDefault="00E21C2E" w:rsidP="00E21C2E">
            <w:pPr xmlns:w="http://schemas.openxmlformats.org/wordprocessingml/2006/main">
              <w:spacing w:line="240" w:lineRule="auto"/>
              <w:rPr>
                <w:szCs w:val="24"/>
              </w:rPr>
            </w:pPr>
            <w:r xmlns:w="http://schemas.openxmlformats.org/wordprocessingml/2006/main" w:rsidRPr="00345C54">
              <w:rPr>
                <w:szCs w:val="24"/>
              </w:rPr>
              <w:t xml:space="preserve">Đóng góp đáng kể</w:t>
            </w:r>
          </w:p>
        </w:tc>
        <w:tc>
          <w:tcPr>
            <w:tcW w:w="579" w:type="dxa"/>
            <w:shd w:val="clear" w:color="auto" w:fill="auto"/>
          </w:tcPr>
          <w:p w:rsidR="00E21C2E" w:rsidRPr="00345C54" w:rsidRDefault="00E21C2E" w:rsidP="00E21C2E">
            <w:pPr xmlns:w="http://schemas.openxmlformats.org/wordprocessingml/2006/main">
              <w:spacing w:line="240" w:lineRule="auto"/>
              <w:rPr>
                <w:szCs w:val="24"/>
              </w:rPr>
            </w:pPr>
            <w:r xmlns:w="http://schemas.openxmlformats.org/wordprocessingml/2006/main" w:rsidRPr="00345C54">
              <w:rPr>
                <w:szCs w:val="24"/>
              </w:rPr>
              <w:t xml:space="preserve">6</w:t>
            </w:r>
          </w:p>
        </w:tc>
      </w:tr>
      <w:tr w:rsidR="00E21C2E" w:rsidRPr="00345C54" w:rsidTr="00E21C2E">
        <w:tc>
          <w:tcPr>
            <w:tcW w:w="2799" w:type="dxa"/>
            <w:shd w:val="clear" w:color="auto" w:fill="auto"/>
          </w:tcPr>
          <w:p w:rsidR="00E21C2E" w:rsidRPr="00345C54" w:rsidRDefault="00E21C2E" w:rsidP="00E21C2E">
            <w:pPr xmlns:w="http://schemas.openxmlformats.org/wordprocessingml/2006/main">
              <w:spacing w:line="240" w:lineRule="auto"/>
              <w:rPr>
                <w:szCs w:val="24"/>
              </w:rPr>
            </w:pPr>
            <w:r xmlns:w="http://schemas.openxmlformats.org/wordprocessingml/2006/main" w:rsidRPr="00345C54">
              <w:rPr>
                <w:szCs w:val="24"/>
              </w:rPr>
              <w:t xml:space="preserve">Đóng góp một phần</w:t>
            </w:r>
          </w:p>
        </w:tc>
        <w:tc>
          <w:tcPr>
            <w:tcW w:w="579" w:type="dxa"/>
            <w:shd w:val="clear" w:color="auto" w:fill="auto"/>
          </w:tcPr>
          <w:p w:rsidR="00E21C2E" w:rsidRPr="00345C54" w:rsidRDefault="00E21C2E" w:rsidP="00E21C2E">
            <w:pPr xmlns:w="http://schemas.openxmlformats.org/wordprocessingml/2006/main">
              <w:spacing w:line="240" w:lineRule="auto"/>
              <w:rPr>
                <w:szCs w:val="24"/>
              </w:rPr>
            </w:pPr>
            <w:r xmlns:w="http://schemas.openxmlformats.org/wordprocessingml/2006/main" w:rsidRPr="00345C54">
              <w:rPr>
                <w:szCs w:val="24"/>
              </w:rPr>
              <w:t xml:space="preserve">4</w:t>
            </w:r>
          </w:p>
        </w:tc>
      </w:tr>
      <w:tr w:rsidR="00E21C2E" w:rsidRPr="00345C54" w:rsidTr="00E21C2E">
        <w:tc>
          <w:tcPr>
            <w:tcW w:w="2799" w:type="dxa"/>
            <w:shd w:val="clear" w:color="auto" w:fill="auto"/>
          </w:tcPr>
          <w:p w:rsidR="00E21C2E" w:rsidRPr="00345C54" w:rsidRDefault="00E21C2E" w:rsidP="00E21C2E">
            <w:pPr xmlns:w="http://schemas.openxmlformats.org/wordprocessingml/2006/main">
              <w:spacing w:line="240" w:lineRule="auto"/>
              <w:rPr>
                <w:szCs w:val="24"/>
              </w:rPr>
            </w:pPr>
            <w:r xmlns:w="http://schemas.openxmlformats.org/wordprocessingml/2006/main" w:rsidRPr="00345C54">
              <w:rPr>
                <w:szCs w:val="24"/>
              </w:rPr>
              <w:t xml:space="preserve">Đóng góp tối thiểu</w:t>
            </w:r>
          </w:p>
        </w:tc>
        <w:tc>
          <w:tcPr>
            <w:tcW w:w="579" w:type="dxa"/>
            <w:shd w:val="clear" w:color="auto" w:fill="auto"/>
          </w:tcPr>
          <w:p w:rsidR="00E21C2E" w:rsidRPr="00345C54" w:rsidRDefault="00E21C2E" w:rsidP="00E21C2E">
            <w:pPr xmlns:w="http://schemas.openxmlformats.org/wordprocessingml/2006/main">
              <w:spacing w:line="240" w:lineRule="auto"/>
              <w:rPr>
                <w:szCs w:val="24"/>
              </w:rPr>
            </w:pPr>
            <w:r xmlns:w="http://schemas.openxmlformats.org/wordprocessingml/2006/main" w:rsidRPr="00345C54">
              <w:rPr>
                <w:szCs w:val="24"/>
              </w:rPr>
              <w:t xml:space="preserve">2</w:t>
            </w:r>
          </w:p>
        </w:tc>
      </w:tr>
      <w:tr w:rsidR="00E21C2E" w:rsidRPr="00345C54" w:rsidTr="00E21C2E">
        <w:tc>
          <w:tcPr>
            <w:tcW w:w="2799" w:type="dxa"/>
            <w:shd w:val="clear" w:color="auto" w:fill="auto"/>
          </w:tcPr>
          <w:p w:rsidR="00E21C2E" w:rsidRPr="00345C54" w:rsidRDefault="00E21C2E" w:rsidP="00E21C2E">
            <w:pPr xmlns:w="http://schemas.openxmlformats.org/wordprocessingml/2006/main">
              <w:spacing w:line="240" w:lineRule="auto"/>
              <w:rPr>
                <w:szCs w:val="24"/>
              </w:rPr>
            </w:pPr>
            <w:r xmlns:w="http://schemas.openxmlformats.org/wordprocessingml/2006/main" w:rsidRPr="00345C54">
              <w:rPr>
                <w:szCs w:val="24"/>
              </w:rPr>
              <w:t xml:space="preserve">Không có đóng góp</w:t>
            </w:r>
          </w:p>
        </w:tc>
        <w:tc>
          <w:tcPr>
            <w:tcW w:w="579" w:type="dxa"/>
            <w:shd w:val="clear" w:color="auto" w:fill="auto"/>
          </w:tcPr>
          <w:p w:rsidR="00E21C2E" w:rsidRPr="00345C54" w:rsidRDefault="00E21C2E" w:rsidP="00E21C2E">
            <w:pPr xmlns:w="http://schemas.openxmlformats.org/wordprocessingml/2006/main">
              <w:spacing w:line="240" w:lineRule="auto"/>
              <w:rPr>
                <w:szCs w:val="24"/>
              </w:rPr>
            </w:pPr>
            <w:r xmlns:w="http://schemas.openxmlformats.org/wordprocessingml/2006/main" w:rsidRPr="00345C54">
              <w:rPr>
                <w:szCs w:val="24"/>
              </w:rPr>
              <w:t xml:space="preserve">0</w:t>
            </w:r>
          </w:p>
        </w:tc>
      </w:tr>
    </w:tbl>
    <w:p w:rsidR="00BE0617" w:rsidRPr="00345C54" w:rsidRDefault="00BE0617" w:rsidP="007416EF">
      <w:pPr>
        <w:spacing w:line="240" w:lineRule="auto"/>
        <w:rPr>
          <w:b/>
          <w:sz w:val="28"/>
        </w:rPr>
      </w:pPr>
    </w:p>
    <w:p w:rsidR="006C2B51" w:rsidRPr="00345C54" w:rsidRDefault="00CD5157" w:rsidP="007416EF">
      <w:pPr xmlns:w="http://schemas.openxmlformats.org/wordprocessingml/2006/main">
        <w:spacing w:line="240" w:lineRule="auto"/>
        <w:rPr>
          <w:szCs w:val="24"/>
        </w:rPr>
      </w:pPr>
      <w:r xmlns:w="http://schemas.openxmlformats.org/wordprocessingml/2006/main" w:rsidRPr="00345C54">
        <w:rPr>
          <w:b/>
          <w:sz w:val="28"/>
        </w:rPr>
        <w:t xml:space="preserve">Thành phần riêng lẻ (40%) </w:t>
      </w:r>
      <w:r xmlns:w="http://schemas.openxmlformats.org/wordprocessingml/2006/main" w:rsidRPr="00345C54">
        <w:rPr>
          <w:b/>
          <w:sz w:val="28"/>
        </w:rPr>
        <w:br xmlns:w="http://schemas.openxmlformats.org/wordprocessingml/2006/main"/>
      </w:r>
      <w:r xmlns:w="http://schemas.openxmlformats.org/wordprocessingml/2006/main" w:rsidR="007416EF" w:rsidRPr="00345C54">
        <w:rPr>
          <w:szCs w:val="24"/>
        </w:rPr>
        <w:t xml:space="preserve">NB: Không có nội dung chia sẻ trong báo cáo, tức là phải hoàn toàn bằng lời nói của bạn. Phải bao gồm trang tiêu đề với danh sách các thành viên và vai trò trong nhóm, URL và mật khẩu của kho lưu trữ nhóm, trang web và video màn hình.</w:t>
      </w:r>
    </w:p>
    <w:p w:rsidR="00CD5157" w:rsidRPr="00345C54" w:rsidRDefault="00CD5157" w:rsidP="00BA7C27">
      <w:pPr xmlns:w="http://schemas.openxmlformats.org/wordprocessingml/2006/main">
        <w:spacing w:line="240" w:lineRule="auto"/>
        <w:rPr>
          <w:szCs w:val="24"/>
        </w:rPr>
      </w:pPr>
      <w:r xmlns:w="http://schemas.openxmlformats.org/wordprocessingml/2006/main" w:rsidRPr="00345C54">
        <w:rPr>
          <w:szCs w:val="24"/>
        </w:rPr>
        <w:t xml:space="preserve">Đánh giá sản phẩm </w:t>
      </w:r>
      <w:r xmlns:w="http://schemas.openxmlformats.org/wordprocessingml/2006/main" w:rsidR="00BC0755" w:rsidRPr="00345C54">
        <w:rPr>
          <w:szCs w:val="24"/>
        </w:rPr>
        <w:tab xmlns:w="http://schemas.openxmlformats.org/wordprocessingml/2006/main"/>
      </w:r>
      <w:r xmlns:w="http://schemas.openxmlformats.org/wordprocessingml/2006/main" w:rsidR="00BC0755" w:rsidRPr="00345C54">
        <w:rPr>
          <w:szCs w:val="24"/>
        </w:rPr>
        <w:t xml:space="preserve">và quy trình10% </w:t>
      </w:r>
      <w:r xmlns:w="http://schemas.openxmlformats.org/wordprocessingml/2006/main" w:rsidR="006C2B51" w:rsidRPr="00345C54">
        <w:rPr>
          <w:szCs w:val="24"/>
        </w:rPr>
        <w:br xmlns:w="http://schemas.openxmlformats.org/wordprocessingml/2006/main"/>
      </w:r>
      <w:r xmlns:w="http://schemas.openxmlformats.org/wordprocessingml/2006/main" w:rsidR="006C2B51" w:rsidRPr="00345C54">
        <w:rPr>
          <w:szCs w:val="24"/>
        </w:rPr>
        <w:t xml:space="preserve">Mong đợi: </w:t>
      </w:r>
      <w:r xmlns:w="http://schemas.openxmlformats.org/wordprocessingml/2006/main" w:rsidR="007416EF" w:rsidRPr="00345C54">
        <w:rPr>
          <w:szCs w:val="24"/>
        </w:rPr>
        <w:t xml:space="preserve">Ảnh chụp màn hình và bình luận phù hợp, có tham chiếu chéo đến các tài liệu của nhóm, nhận xét đánh giá về sản phẩm cũng như về quy trình linh hoạt và phương pháp thiết kế được sử dụng để xây dựng nó.</w:t>
      </w:r>
    </w:p>
    <w:p w:rsidR="00CD5157" w:rsidRPr="00345C54" w:rsidRDefault="00CD5157" w:rsidP="00BA7C27">
      <w:pPr xmlns:w="http://schemas.openxmlformats.org/wordprocessingml/2006/main">
        <w:spacing w:line="240" w:lineRule="auto"/>
        <w:rPr>
          <w:szCs w:val="24"/>
        </w:rPr>
      </w:pPr>
      <w:r xmlns:w="http://schemas.openxmlformats.org/wordprocessingml/2006/main" w:rsidRPr="00345C54">
        <w:rPr>
          <w:szCs w:val="24"/>
        </w:rPr>
        <w:t xml:space="preserve">Đánh giá nhóm Kỳ vọng </w:t>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 xml:space="preserve">10% </w:t>
      </w:r>
      <w:r xmlns:w="http://schemas.openxmlformats.org/wordprocessingml/2006/main" w:rsidR="006C2B51" w:rsidRPr="00345C54">
        <w:rPr>
          <w:szCs w:val="24"/>
        </w:rPr>
        <w:br xmlns:w="http://schemas.openxmlformats.org/wordprocessingml/2006/main"/>
      </w:r>
      <w:r xmlns:w="http://schemas.openxmlformats.org/wordprocessingml/2006/main" w:rsidR="006C2B51" w:rsidRPr="00345C54">
        <w:rPr>
          <w:szCs w:val="24"/>
        </w:rPr>
        <w:t xml:space="preserve">: Mô hình tính điểm có trọng số </w:t>
      </w:r>
      <w:r xmlns:w="http://schemas.openxmlformats.org/wordprocessingml/2006/main" w:rsidR="007416EF" w:rsidRPr="00345C54">
        <w:rPr>
          <w:szCs w:val="24"/>
        </w:rPr>
        <w:t xml:space="preserve">của toàn nhóm (bao gồm cả chính bạn) với lựa chọn tiêu chí và trọng số riêng, được hỗ trợ bằng nhận xét về từng thành viên. Mô hình này dự kiến sẽ tạo ra nhiều điểm số khác nhau cho từng thành viên.</w:t>
      </w:r>
    </w:p>
    <w:p w:rsidR="00F06DD1" w:rsidRDefault="006C2B51" w:rsidP="00BA7C27">
      <w:pPr xmlns:w="http://schemas.openxmlformats.org/wordprocessingml/2006/main">
        <w:spacing w:line="240" w:lineRule="auto"/>
        <w:rPr>
          <w:b/>
          <w:sz w:val="28"/>
        </w:rPr>
      </w:pPr>
      <w:r xmlns:w="http://schemas.openxmlformats.org/wordprocessingml/2006/main" w:rsidRPr="00345C54">
        <w:rPr>
          <w:szCs w:val="24"/>
        </w:rPr>
        <w:t xml:space="preserve">Tự đánh giá </w:t>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Pr="00345C54">
        <w:rPr>
          <w:szCs w:val="24"/>
        </w:rPr>
        <w:tab xmlns:w="http://schemas.openxmlformats.org/wordprocessingml/2006/main"/>
      </w:r>
      <w:r xmlns:w="http://schemas.openxmlformats.org/wordprocessingml/2006/main" w:rsidR="00CD5157" w:rsidRPr="00345C54">
        <w:rPr>
          <w:szCs w:val="24"/>
        </w:rPr>
        <w:t xml:space="preserve">10% </w:t>
      </w:r>
      <w:r xmlns:w="http://schemas.openxmlformats.org/wordprocessingml/2006/main" w:rsidRPr="00345C54">
        <w:rPr>
          <w:szCs w:val="24"/>
        </w:rPr>
        <w:br xmlns:w="http://schemas.openxmlformats.org/wordprocessingml/2006/main"/>
      </w:r>
      <w:r xmlns:w="http://schemas.openxmlformats.org/wordprocessingml/2006/main" w:rsidRPr="00345C54">
        <w:rPr>
          <w:szCs w:val="24"/>
        </w:rPr>
        <w:t xml:space="preserve">Kỳ vọng: Mô tả trung thực về đóng góp của bản thân và phản ánh về hiệu suất của bản thân cũng như bất kỳ bài học kinh nghiệm nào </w:t>
      </w:r>
      <w:r xmlns:w="http://schemas.openxmlformats.org/wordprocessingml/2006/main" w:rsidR="00CD5157" w:rsidRPr="00345C54">
        <w:rPr>
          <w:szCs w:val="24"/>
        </w:rPr>
        <w:br xmlns:w="http://schemas.openxmlformats.org/wordprocessingml/2006/main"/>
      </w:r>
      <w:r xmlns:w="http://schemas.openxmlformats.org/wordprocessingml/2006/main" w:rsidR="00BA7C27" w:rsidRPr="00345C54">
        <w:rPr>
          <w:szCs w:val="24"/>
        </w:rPr>
        <w:br xmlns:w="http://schemas.openxmlformats.org/wordprocessingml/2006/main"/>
      </w:r>
      <w:r xmlns:w="http://schemas.openxmlformats.org/wordprocessingml/2006/main" w:rsidR="00BA7C27" w:rsidRPr="00345C54">
        <w:rPr>
          <w:szCs w:val="24"/>
        </w:rPr>
        <w:t xml:space="preserve">Chất lượng tài liệu </w:t>
      </w:r>
      <w:r xmlns:w="http://schemas.openxmlformats.org/wordprocessingml/2006/main" w:rsidR="00BA7C27" w:rsidRPr="00345C54">
        <w:rPr>
          <w:szCs w:val="24"/>
        </w:rPr>
        <w:tab xmlns:w="http://schemas.openxmlformats.org/wordprocessingml/2006/main"/>
      </w:r>
      <w:r xmlns:w="http://schemas.openxmlformats.org/wordprocessingml/2006/main" w:rsidR="00BA7C27" w:rsidRPr="00345C54">
        <w:rPr>
          <w:szCs w:val="24"/>
        </w:rPr>
        <w:tab xmlns:w="http://schemas.openxmlformats.org/wordprocessingml/2006/main"/>
      </w:r>
      <w:r xmlns:w="http://schemas.openxmlformats.org/wordprocessingml/2006/main" w:rsidR="00BA7C27" w:rsidRPr="00345C54">
        <w:rPr>
          <w:szCs w:val="24"/>
        </w:rPr>
        <w:t xml:space="preserve">10% </w:t>
      </w:r>
      <w:r xmlns:w="http://schemas.openxmlformats.org/wordprocessingml/2006/main" w:rsidRPr="00345C54">
        <w:rPr>
          <w:szCs w:val="24"/>
        </w:rPr>
        <w:br xmlns:w="http://schemas.openxmlformats.org/wordprocessingml/2006/main"/>
      </w:r>
      <w:r xmlns:w="http://schemas.openxmlformats.org/wordprocessingml/2006/main" w:rsidRPr="00345C54">
        <w:rPr>
          <w:szCs w:val="24"/>
        </w:rPr>
        <w:t xml:space="preserve">Kỳ vọng: KHÔNG NỘI DUNG ĐƯỢC CHIA SẺ, tiêu chuẩn chuyên nghiệp, trang đầu, </w:t>
      </w:r>
      <w:r xmlns:w="http://schemas.openxmlformats.org/wordprocessingml/2006/main" w:rsidR="00BC0755" w:rsidRPr="00345C54">
        <w:rPr>
          <w:szCs w:val="24"/>
        </w:rPr>
        <w:t xml:space="preserve">số trang, mục lục, tiêu đề, hình ảnh bị cắt , chú thích hình ảnh, không có lỗi chính tả hay ngữ pháp.</w:t>
      </w:r>
      <w:r xmlns:w="http://schemas.openxmlformats.org/wordprocessingml/2006/main" w:rsidR="00BA7C27" w:rsidRPr="00345C54">
        <w:rPr>
          <w:szCs w:val="24"/>
        </w:rPr>
        <w:br xmlns:w="http://schemas.openxmlformats.org/wordprocessingml/2006/main"/>
      </w:r>
      <w:r xmlns:w="http://schemas.openxmlformats.org/wordprocessingml/2006/main" w:rsidR="00BA7C27" w:rsidRPr="00345C54">
        <w:rPr>
          <w:szCs w:val="24"/>
        </w:rPr>
        <w:br xmlns:w="http://schemas.openxmlformats.org/wordprocessingml/2006/main"/>
      </w:r>
    </w:p>
    <w:p w:rsidR="00F06DD1" w:rsidRDefault="00F06DD1" w:rsidP="00BA7C27">
      <w:pPr>
        <w:spacing w:line="240" w:lineRule="auto"/>
        <w:rPr>
          <w:b/>
          <w:sz w:val="28"/>
        </w:rPr>
      </w:pPr>
    </w:p>
    <w:p w:rsidR="00F06DD1" w:rsidRDefault="00F06DD1" w:rsidP="00BA7C27">
      <w:pPr>
        <w:spacing w:line="240" w:lineRule="auto"/>
        <w:rPr>
          <w:b/>
          <w:sz w:val="28"/>
        </w:rPr>
      </w:pPr>
    </w:p>
    <w:p w:rsidR="00F06DD1" w:rsidRDefault="00F06DD1" w:rsidP="00BA7C27">
      <w:pPr>
        <w:spacing w:line="240" w:lineRule="auto"/>
        <w:rPr>
          <w:b/>
          <w:sz w:val="28"/>
        </w:rPr>
      </w:pPr>
    </w:p>
    <w:p w:rsidR="00F06DD1" w:rsidRDefault="00F06DD1" w:rsidP="00BA7C27">
      <w:pPr>
        <w:spacing w:line="240" w:lineRule="auto"/>
        <w:rPr>
          <w:b/>
          <w:sz w:val="28"/>
        </w:rPr>
      </w:pPr>
    </w:p>
    <w:p w:rsidR="00F06DD1" w:rsidRDefault="00F06DD1" w:rsidP="00BA7C27">
      <w:pPr>
        <w:spacing w:line="240" w:lineRule="auto"/>
        <w:rPr>
          <w:b/>
          <w:sz w:val="28"/>
        </w:rPr>
      </w:pPr>
    </w:p>
    <w:p w:rsidR="00BA7C27" w:rsidRPr="00345C54" w:rsidRDefault="00952A02" w:rsidP="00BA7C27">
      <w:pPr xmlns:w="http://schemas.openxmlformats.org/wordprocessingml/2006/main">
        <w:spacing w:line="240" w:lineRule="auto"/>
      </w:pPr>
      <w:r xmlns:w="http://schemas.openxmlformats.org/wordprocessingml/2006/main" w:rsidRPr="00345C54">
        <w:rPr>
          <w:b/>
          <w:sz w:val="28"/>
        </w:rPr>
        <w:t xml:space="preserve">Tiêu chí chấm điểm chỉ định</w:t>
      </w:r>
    </w:p>
    <w:p w:rsidR="00BA7C27" w:rsidRPr="00345C54" w:rsidRDefault="00BA7C27" w:rsidP="00BA7C27">
      <w:pPr xmlns:w="http://schemas.openxmlformats.org/wordprocessingml/2006/main">
        <w:spacing w:line="240" w:lineRule="auto"/>
      </w:pPr>
      <w:r xmlns:w="http://schemas.openxmlformats.org/wordprocessingml/2006/main" w:rsidRPr="00345C54">
        <w:t xml:space="preserve">&gt;=70% </w:t>
      </w:r>
      <w:r xmlns:w="http://schemas.openxmlformats.org/wordprocessingml/2006/main" w:rsidRPr="00345C54">
        <w:tab xmlns:w="http://schemas.openxmlformats.org/wordprocessingml/2006/main"/>
      </w:r>
      <w:r xmlns:w="http://schemas.openxmlformats.org/wordprocessingml/2006/main" w:rsidRPr="00345C54">
        <w:br xmlns:w="http://schemas.openxmlformats.org/wordprocessingml/2006/main"/>
      </w:r>
      <w:r xmlns:w="http://schemas.openxmlformats.org/wordprocessingml/2006/main" w:rsidRPr="00345C54">
        <w:t xml:space="preserve">Hệ thống được thiết kế tốt đáp ứng đầy đủ yêu cầu Tiêu chuẩn báo cáo chuyên nghiệp, tài liệu phù hợp Mức độ </w:t>
      </w:r>
      <w:r xmlns:w="http://schemas.openxmlformats.org/wordprocessingml/2006/main" w:rsidR="00952A02" w:rsidRPr="00345C54">
        <w:t xml:space="preserve">cam kết cá nhân cao </w:t>
      </w:r>
      <w:r xmlns:w="http://schemas.openxmlformats.org/wordprocessingml/2006/main" w:rsidRPr="00345C54">
        <w:br xmlns:w="http://schemas.openxmlformats.org/wordprocessingml/2006/main"/>
      </w:r>
      <w:r xmlns:w="http://schemas.openxmlformats.org/wordprocessingml/2006/main" w:rsidRPr="00345C54">
        <w:t xml:space="preserve">Mức độ bình luận đánh giá cao </w:t>
      </w:r>
      <w:r xmlns:w="http://schemas.openxmlformats.org/wordprocessingml/2006/main" w:rsidRPr="00345C54">
        <w:br xmlns:w="http://schemas.openxmlformats.org/wordprocessingml/2006/main"/>
      </w:r>
      <w:r xmlns:w="http://schemas.openxmlformats.org/wordprocessingml/2006/main" w:rsidRPr="00345C54">
        <w:br xmlns:w="http://schemas.openxmlformats.org/wordprocessingml/2006/main"/>
      </w:r>
      <w:r xmlns:w="http://schemas.openxmlformats.org/wordprocessingml/2006/main" w:rsidRPr="00345C54">
        <w:t xml:space="preserve">60-69% Hệ thống được thiết kế tốt đáp ứng hầu hết các yêu cầu Tiêu chuẩn báo cáo chuyên nghiệp </w:t>
      </w:r>
      <w:r xmlns:w="http://schemas.openxmlformats.org/wordprocessingml/2006/main" w:rsidR="00BC0755" w:rsidRPr="00345C54">
        <w:br xmlns:w="http://schemas.openxmlformats.org/wordprocessingml/2006/main"/>
      </w:r>
      <w:r xmlns:w="http://schemas.openxmlformats.org/wordprocessingml/2006/main" w:rsidR="00952A02" w:rsidRPr="00345C54">
        <w:t xml:space="preserve">Mức độ cao cam kết cá nhân </w:t>
      </w:r>
      <w:r xmlns:w="http://schemas.openxmlformats.org/wordprocessingml/2006/main" w:rsidRPr="00345C54">
        <w:br xmlns:w="http://schemas.openxmlformats.org/wordprocessingml/2006/main"/>
      </w:r>
      <w:r xmlns:w="http://schemas.openxmlformats.org/wordprocessingml/2006/main" w:rsidRPr="00345C54">
        <w:t xml:space="preserve">Bình luận đánh giá hạn chế</w:t>
      </w:r>
    </w:p>
    <w:p w:rsidR="00BA7C27" w:rsidRPr="00345C54" w:rsidRDefault="00BA7C27" w:rsidP="00BA7C27">
      <w:pPr xmlns:w="http://schemas.openxmlformats.org/wordprocessingml/2006/main">
        <w:spacing w:line="240" w:lineRule="auto"/>
      </w:pPr>
      <w:r xmlns:w="http://schemas.openxmlformats.org/wordprocessingml/2006/main" w:rsidRPr="00345C54">
        <w:t xml:space="preserve">50-59% </w:t>
      </w:r>
      <w:r xmlns:w="http://schemas.openxmlformats.org/wordprocessingml/2006/main" w:rsidRPr="00345C54">
        <w:br xmlns:w="http://schemas.openxmlformats.org/wordprocessingml/2006/main"/>
      </w:r>
      <w:r xmlns:w="http://schemas.openxmlformats.org/wordprocessingml/2006/main" w:rsidRPr="00345C54">
        <w:t xml:space="preserve">Hệ thống được thiết kế tốt để đáp ứng hầu hết các yêu cầu Tiêu chuẩn báo cáo được chấp nhận Mức độ cam kết cá nhân tốt Bình luận đánh giá hạn chế</w:t>
      </w:r>
    </w:p>
    <w:p w:rsidR="00BA7C27" w:rsidRPr="00345C54" w:rsidRDefault="00BA7C27" w:rsidP="00BA7C27">
      <w:pPr xmlns:w="http://schemas.openxmlformats.org/wordprocessingml/2006/main">
        <w:spacing w:line="240" w:lineRule="auto"/>
      </w:pPr>
      <w:r xmlns:w="http://schemas.openxmlformats.org/wordprocessingml/2006/main" w:rsidRPr="00345C54">
        <w:t xml:space="preserve">40-49% </w:t>
      </w:r>
      <w:r xmlns:w="http://schemas.openxmlformats.org/wordprocessingml/2006/main" w:rsidRPr="00345C54">
        <w:br xmlns:w="http://schemas.openxmlformats.org/wordprocessingml/2006/main"/>
      </w:r>
      <w:r xmlns:w="http://schemas.openxmlformats.org/wordprocessingml/2006/main" w:rsidRPr="00345C54">
        <w:t xml:space="preserve">Hệ thống chấp nhận được, đáp ứng hầu hết các yêu cầu Tiêu chuẩn báo cáo chấp nhận được Mức độ cam kết cá nhân chấp nhận được Bình luận đánh giá hạn chế</w:t>
      </w:r>
    </w:p>
    <w:p w:rsidR="00BA7C27" w:rsidRPr="00345C54" w:rsidRDefault="00BA7C27" w:rsidP="00BA7C27">
      <w:pPr xmlns:w="http://schemas.openxmlformats.org/wordprocessingml/2006/main">
        <w:spacing w:line="240" w:lineRule="auto"/>
      </w:pPr>
      <w:r xmlns:w="http://schemas.openxmlformats.org/wordprocessingml/2006/main" w:rsidRPr="00345C54">
        <w:t xml:space="preserve">&lt;40% </w:t>
      </w:r>
      <w:r xmlns:w="http://schemas.openxmlformats.org/wordprocessingml/2006/main" w:rsidRPr="00345C54">
        <w:br xmlns:w="http://schemas.openxmlformats.org/wordprocessingml/2006/main"/>
      </w:r>
      <w:r xmlns:w="http://schemas.openxmlformats.org/wordprocessingml/2006/main" w:rsidRPr="00345C54">
        <w:t xml:space="preserve">Hệ thống được thiết kế kém Ít yêu cầu được đáp ứng Tiêu chuẩn báo cáo kém Cam kết cá nhân hạn chế Không có bình luận đánh giá</w:t>
      </w:r>
    </w:p>
    <w:p w:rsidR="00BA7C27" w:rsidRPr="00345C54" w:rsidRDefault="00BA7C27" w:rsidP="00B44527">
      <w:pPr>
        <w:spacing w:line="240" w:lineRule="auto"/>
        <w:rPr>
          <w:b/>
          <w:szCs w:val="24"/>
        </w:rPr>
      </w:pPr>
    </w:p>
    <w:sectPr w:rsidR="00BA7C27" w:rsidRPr="00345C5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15:restartNumberingAfterBreak="0">
    <w:nsid w:val="00000006"/>
    <w:multiLevelType w:val="singleLevel"/>
    <w:tmpl w:val="00000006"/>
    <w:name w:val="WW8Num10"/>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9177000"/>
    <w:multiLevelType w:val="multilevel"/>
    <w:tmpl w:val="10D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D2A65"/>
    <w:multiLevelType w:val="multilevel"/>
    <w:tmpl w:val="40CA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4447D"/>
    <w:multiLevelType w:val="multilevel"/>
    <w:tmpl w:val="43EA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A5D2C"/>
    <w:multiLevelType w:val="hybridMultilevel"/>
    <w:tmpl w:val="469E8C5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742AA2"/>
    <w:multiLevelType w:val="multilevel"/>
    <w:tmpl w:val="6452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16DA0"/>
    <w:multiLevelType w:val="multilevel"/>
    <w:tmpl w:val="A79C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E9B72A4"/>
    <w:multiLevelType w:val="multilevel"/>
    <w:tmpl w:val="8A66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D15DE"/>
    <w:multiLevelType w:val="multilevel"/>
    <w:tmpl w:val="578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16E69"/>
    <w:multiLevelType w:val="multilevel"/>
    <w:tmpl w:val="055E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E55C15"/>
    <w:multiLevelType w:val="multilevel"/>
    <w:tmpl w:val="94A4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03F58"/>
    <w:multiLevelType w:val="multilevel"/>
    <w:tmpl w:val="221AA97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BF4A29"/>
    <w:multiLevelType w:val="multilevel"/>
    <w:tmpl w:val="9EE6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62161"/>
    <w:multiLevelType w:val="hybridMultilevel"/>
    <w:tmpl w:val="6046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9"/>
  </w:num>
  <w:num w:numId="8">
    <w:abstractNumId w:val="12"/>
  </w:num>
  <w:num w:numId="9">
    <w:abstractNumId w:val="13"/>
  </w:num>
  <w:num w:numId="10">
    <w:abstractNumId w:val="15"/>
  </w:num>
  <w:num w:numId="11">
    <w:abstractNumId w:val="18"/>
  </w:num>
  <w:num w:numId="12">
    <w:abstractNumId w:val="15"/>
    <w:lvlOverride w:ilvl="0"/>
    <w:lvlOverride w:ilvl="1"/>
    <w:lvlOverride w:ilvl="2"/>
    <w:lvlOverride w:ilvl="3"/>
    <w:lvlOverride w:ilvl="4"/>
    <w:lvlOverride w:ilvl="5"/>
    <w:lvlOverride w:ilvl="6"/>
    <w:lvlOverride w:ilvl="7"/>
    <w:lvlOverride w:ilvl="8"/>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4"/>
  </w:num>
  <w:num w:numId="16">
    <w:abstractNumId w:val="20"/>
  </w:num>
  <w:num w:numId="17">
    <w:abstractNumId w:val="9"/>
  </w:num>
  <w:num w:numId="18">
    <w:abstractNumId w:val="17"/>
  </w:num>
  <w:num w:numId="19">
    <w:abstractNumId w:val="11"/>
  </w:num>
  <w:num w:numId="20">
    <w:abstractNumId w:val="6"/>
  </w:num>
  <w:num w:numId="21">
    <w:abstractNumId w:val="8"/>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680"/>
    <w:rsid w:val="001446E4"/>
    <w:rsid w:val="00153032"/>
    <w:rsid w:val="001867BA"/>
    <w:rsid w:val="00193A8E"/>
    <w:rsid w:val="001E296A"/>
    <w:rsid w:val="001F1A95"/>
    <w:rsid w:val="00224B45"/>
    <w:rsid w:val="0024601E"/>
    <w:rsid w:val="002C7654"/>
    <w:rsid w:val="002D5B38"/>
    <w:rsid w:val="002E4133"/>
    <w:rsid w:val="003253ED"/>
    <w:rsid w:val="00332A66"/>
    <w:rsid w:val="00345C54"/>
    <w:rsid w:val="003534B9"/>
    <w:rsid w:val="00385747"/>
    <w:rsid w:val="003A79B3"/>
    <w:rsid w:val="003C5772"/>
    <w:rsid w:val="004460B5"/>
    <w:rsid w:val="004524AD"/>
    <w:rsid w:val="00465F42"/>
    <w:rsid w:val="00473C9D"/>
    <w:rsid w:val="004E15C4"/>
    <w:rsid w:val="00513A5B"/>
    <w:rsid w:val="005A0C3A"/>
    <w:rsid w:val="005A3221"/>
    <w:rsid w:val="0061178B"/>
    <w:rsid w:val="00620FB5"/>
    <w:rsid w:val="0063423A"/>
    <w:rsid w:val="00634E40"/>
    <w:rsid w:val="006361C2"/>
    <w:rsid w:val="00646E9F"/>
    <w:rsid w:val="006C2B51"/>
    <w:rsid w:val="006E5591"/>
    <w:rsid w:val="006E5E60"/>
    <w:rsid w:val="00733A4B"/>
    <w:rsid w:val="007416EF"/>
    <w:rsid w:val="00762F93"/>
    <w:rsid w:val="007C0FA1"/>
    <w:rsid w:val="007C76A9"/>
    <w:rsid w:val="008109CD"/>
    <w:rsid w:val="00854697"/>
    <w:rsid w:val="008711C2"/>
    <w:rsid w:val="0089058F"/>
    <w:rsid w:val="008C4D1A"/>
    <w:rsid w:val="008D160D"/>
    <w:rsid w:val="00915F78"/>
    <w:rsid w:val="00952642"/>
    <w:rsid w:val="00952A02"/>
    <w:rsid w:val="00975EB4"/>
    <w:rsid w:val="009B361D"/>
    <w:rsid w:val="009B7194"/>
    <w:rsid w:val="009C3680"/>
    <w:rsid w:val="009D30D1"/>
    <w:rsid w:val="009F0420"/>
    <w:rsid w:val="00A01A03"/>
    <w:rsid w:val="00A42223"/>
    <w:rsid w:val="00A61644"/>
    <w:rsid w:val="00A7065D"/>
    <w:rsid w:val="00A846AF"/>
    <w:rsid w:val="00A97900"/>
    <w:rsid w:val="00AC067E"/>
    <w:rsid w:val="00AC5E80"/>
    <w:rsid w:val="00B3471C"/>
    <w:rsid w:val="00B44527"/>
    <w:rsid w:val="00B47DC2"/>
    <w:rsid w:val="00BA7C27"/>
    <w:rsid w:val="00BB5507"/>
    <w:rsid w:val="00BC0755"/>
    <w:rsid w:val="00BE0617"/>
    <w:rsid w:val="00BE3291"/>
    <w:rsid w:val="00BE377D"/>
    <w:rsid w:val="00BE383C"/>
    <w:rsid w:val="00C05D14"/>
    <w:rsid w:val="00C234F6"/>
    <w:rsid w:val="00C317A4"/>
    <w:rsid w:val="00C32D42"/>
    <w:rsid w:val="00C510D3"/>
    <w:rsid w:val="00C55F30"/>
    <w:rsid w:val="00C660A5"/>
    <w:rsid w:val="00C73608"/>
    <w:rsid w:val="00C75EE6"/>
    <w:rsid w:val="00C763D1"/>
    <w:rsid w:val="00C816F8"/>
    <w:rsid w:val="00CB1D10"/>
    <w:rsid w:val="00CD4228"/>
    <w:rsid w:val="00CD5157"/>
    <w:rsid w:val="00D24F05"/>
    <w:rsid w:val="00D92B32"/>
    <w:rsid w:val="00DD66F8"/>
    <w:rsid w:val="00DE6EB0"/>
    <w:rsid w:val="00E12F5C"/>
    <w:rsid w:val="00E21C2E"/>
    <w:rsid w:val="00E36C14"/>
    <w:rsid w:val="00E539D0"/>
    <w:rsid w:val="00E82EB9"/>
    <w:rsid w:val="00EB38E4"/>
    <w:rsid w:val="00EE0284"/>
    <w:rsid w:val="00F06DD1"/>
    <w:rsid w:val="00F14C08"/>
    <w:rsid w:val="00F15269"/>
    <w:rsid w:val="00F72C8E"/>
    <w:rsid w:val="00F94B3D"/>
    <w:rsid w:val="00FB2DAC"/>
    <w:rsid w:val="00FE14C5"/>
    <w:rsid w:val="00FF29F5"/>
    <w:rsid w:val="00FF4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DC444FA7-9C43-40EB-820E-2A81A592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eastAsia="Calibri"/>
      <w:sz w:val="24"/>
      <w:szCs w:val="22"/>
      <w:lang w:val="vi" w:eastAsia="zh-CN"/>
    </w:rPr>
  </w:style>
  <w:style w:type="paragraph" w:styleId="Heading3">
    <w:name w:val="heading 3"/>
    <w:basedOn w:val="Normal"/>
    <w:next w:val="Normal"/>
    <w:link w:val="Heading3Char"/>
    <w:uiPriority w:val="9"/>
    <w:semiHidden/>
    <w:unhideWhenUsed/>
    <w:qFormat/>
    <w:rsid w:val="00A7065D"/>
    <w:pPr>
      <w:keepNext/>
      <w:spacing w:before="240" w:after="60"/>
      <w:outlineLvl w:val="2"/>
    </w:pPr>
    <w:rPr>
      <w:rFonts w:ascii="Calibri Light" w:eastAsia="Times New Roman" w:hAnsi="Calibri Light"/>
      <w:b/>
      <w:bCs/>
      <w:sz w:val="26"/>
      <w:szCs w:val="26"/>
    </w:rPr>
  </w:style>
  <w:style w:type="paragraph" w:styleId="Heading4">
    <w:name w:val="heading 4"/>
    <w:basedOn w:val="Normal"/>
    <w:next w:val="BodyText"/>
    <w:qFormat/>
    <w:pPr>
      <w:numPr>
        <w:ilvl w:val="3"/>
        <w:numId w:val="1"/>
      </w:numPr>
      <w:spacing w:before="280" w:after="280" w:line="240" w:lineRule="auto"/>
      <w:outlineLvl w:val="3"/>
    </w:pPr>
    <w:rPr>
      <w:rFonts w:ascii="Arial" w:eastAsia="Times New Roman" w:hAnsi="Arial" w:cs="Arial"/>
      <w:color w:val="000000"/>
      <w:szCs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styleId="DefaultParagraphFont0">
    <w:name w:val="Default Paragraph Font"/>
  </w:style>
  <w:style w:type="character" w:customStyle="1" w:styleId="Heading4Char">
    <w:name w:val="Heading 4 Char"/>
    <w:rPr>
      <w:rFonts w:ascii="Arial" w:eastAsia="Times New Roman" w:hAnsi="Arial" w:cs="Arial"/>
      <w:color w:val="000000"/>
      <w:sz w:val="24"/>
      <w:szCs w:val="24"/>
    </w:rPr>
  </w:style>
  <w:style w:type="character" w:styleId="Hyperlink">
    <w:name w:val="Hyperlink"/>
    <w:rPr>
      <w:strike w:val="0"/>
      <w:dstrike w:val="0"/>
      <w:color w:val="0000FF"/>
      <w:u w:val="none"/>
    </w:rPr>
  </w:style>
  <w:style w:type="paragraph" w:customStyle="1" w:styleId="Heading">
    <w:name w:val="Heading"/>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NormalWeb">
    <w:name w:val="Normal (Web)"/>
    <w:basedOn w:val="Normal"/>
    <w:uiPriority w:val="99"/>
    <w:pPr>
      <w:spacing w:before="280" w:after="280" w:line="240" w:lineRule="auto"/>
    </w:pPr>
    <w:rPr>
      <w:rFonts w:ascii="Arial" w:eastAsia="Times New Roman" w:hAnsi="Arial" w:cs="Arial"/>
      <w:color w:val="000000"/>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Body1">
    <w:name w:val="Body 1"/>
    <w:rsid w:val="00A61644"/>
    <w:rPr>
      <w:rFonts w:ascii="Helvetica" w:eastAsia="Arial Unicode MS" w:hAnsi="Helvetica"/>
      <w:color w:val="000000"/>
      <w:sz w:val="24"/>
      <w:lang w:val="vi" w:eastAsia="en-GB"/>
    </w:rPr>
  </w:style>
  <w:style w:type="character" w:customStyle="1" w:styleId="style61">
    <w:name w:val="style61"/>
    <w:rsid w:val="001E296A"/>
  </w:style>
  <w:style w:type="table" w:styleId="TableGrid">
    <w:name w:val="Table Grid"/>
    <w:basedOn w:val="TableNormal"/>
    <w:uiPriority w:val="59"/>
    <w:rsid w:val="00E21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A7065D"/>
    <w:rPr>
      <w:rFonts w:ascii="Calibri Light" w:eastAsia="Times New Roman" w:hAnsi="Calibri Light" w:cs="Times New Roman"/>
      <w:b/>
      <w:bCs/>
      <w:sz w:val="26"/>
      <w:szCs w:val="26"/>
      <w:lang w:eastAsia="zh-CN" w:val="vi"/>
    </w:rPr>
  </w:style>
  <w:style w:type="character" w:styleId="Strong">
    <w:name w:val="Strong"/>
    <w:uiPriority w:val="22"/>
    <w:qFormat/>
    <w:rsid w:val="00A7065D"/>
    <w:rPr>
      <w:b/>
      <w:bCs/>
    </w:rPr>
  </w:style>
  <w:style w:type="character" w:styleId="FollowedHyperlink">
    <w:name w:val="FollowedHyperlink"/>
    <w:uiPriority w:val="99"/>
    <w:semiHidden/>
    <w:unhideWhenUsed/>
    <w:rsid w:val="00345C54"/>
    <w:rPr>
      <w:color w:val="954F72"/>
      <w:u w:val="single"/>
    </w:rPr>
  </w:style>
  <w:style w:type="paragraph" w:customStyle="1" w:styleId="style5">
    <w:name w:val="style5"/>
    <w:basedOn w:val="Normal"/>
    <w:rsid w:val="002D5B38"/>
    <w:pPr>
      <w:suppressAutoHyphens w:val="0"/>
      <w:spacing w:before="100" w:beforeAutospacing="1" w:after="100" w:afterAutospacing="1" w:line="240" w:lineRule="auto"/>
    </w:pPr>
    <w:rPr>
      <w:rFonts w:eastAsia="Times New Roman"/>
      <w:szCs w:val="24"/>
      <w:lang w:eastAsia="en-US" w:val="vi"/>
    </w:rPr>
  </w:style>
  <w:style w:type="paragraph" w:styleId="BalloonText">
    <w:name w:val="Balloon Text"/>
    <w:basedOn w:val="Normal"/>
    <w:link w:val="BalloonTextChar"/>
    <w:uiPriority w:val="99"/>
    <w:semiHidden/>
    <w:unhideWhenUsed/>
    <w:rsid w:val="00975EB4"/>
    <w:pPr>
      <w:spacing w:after="0" w:line="240" w:lineRule="auto"/>
    </w:pPr>
    <w:rPr>
      <w:sz w:val="18"/>
      <w:szCs w:val="18"/>
    </w:rPr>
  </w:style>
  <w:style w:type="character" w:customStyle="1" w:styleId="BalloonTextChar">
    <w:name w:val="Balloon Text Char"/>
    <w:link w:val="BalloonText"/>
    <w:uiPriority w:val="99"/>
    <w:semiHidden/>
    <w:rsid w:val="00975EB4"/>
    <w:rPr>
      <w:rFonts w:eastAsia="Calibri"/>
      <w:sz w:val="18"/>
      <w:szCs w:val="18"/>
      <w:lang w:eastAsia="zh-CN"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1678">
      <w:bodyDiv w:val="1"/>
      <w:marLeft w:val="0"/>
      <w:marRight w:val="0"/>
      <w:marTop w:val="0"/>
      <w:marBottom w:val="0"/>
      <w:divBdr>
        <w:top w:val="none" w:sz="0" w:space="0" w:color="auto"/>
        <w:left w:val="none" w:sz="0" w:space="0" w:color="auto"/>
        <w:bottom w:val="none" w:sz="0" w:space="0" w:color="auto"/>
        <w:right w:val="none" w:sz="0" w:space="0" w:color="auto"/>
      </w:divBdr>
    </w:div>
    <w:div w:id="289870945">
      <w:bodyDiv w:val="1"/>
      <w:marLeft w:val="0"/>
      <w:marRight w:val="0"/>
      <w:marTop w:val="0"/>
      <w:marBottom w:val="0"/>
      <w:divBdr>
        <w:top w:val="none" w:sz="0" w:space="0" w:color="auto"/>
        <w:left w:val="none" w:sz="0" w:space="0" w:color="auto"/>
        <w:bottom w:val="none" w:sz="0" w:space="0" w:color="auto"/>
        <w:right w:val="none" w:sz="0" w:space="0" w:color="auto"/>
      </w:divBdr>
      <w:divsChild>
        <w:div w:id="986320010">
          <w:marLeft w:val="0"/>
          <w:marRight w:val="0"/>
          <w:marTop w:val="0"/>
          <w:marBottom w:val="0"/>
          <w:divBdr>
            <w:top w:val="none" w:sz="0" w:space="0" w:color="auto"/>
            <w:left w:val="none" w:sz="0" w:space="0" w:color="auto"/>
            <w:bottom w:val="none" w:sz="0" w:space="0" w:color="auto"/>
            <w:right w:val="none" w:sz="0" w:space="0" w:color="auto"/>
          </w:divBdr>
          <w:divsChild>
            <w:div w:id="1994482870">
              <w:marLeft w:val="0"/>
              <w:marRight w:val="0"/>
              <w:marTop w:val="0"/>
              <w:marBottom w:val="0"/>
              <w:divBdr>
                <w:top w:val="none" w:sz="0" w:space="0" w:color="auto"/>
                <w:left w:val="none" w:sz="0" w:space="0" w:color="auto"/>
                <w:bottom w:val="none" w:sz="0" w:space="0" w:color="auto"/>
                <w:right w:val="none" w:sz="0" w:space="0" w:color="auto"/>
              </w:divBdr>
              <w:divsChild>
                <w:div w:id="7264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4368">
      <w:bodyDiv w:val="1"/>
      <w:marLeft w:val="0"/>
      <w:marRight w:val="0"/>
      <w:marTop w:val="0"/>
      <w:marBottom w:val="0"/>
      <w:divBdr>
        <w:top w:val="none" w:sz="0" w:space="0" w:color="auto"/>
        <w:left w:val="none" w:sz="0" w:space="0" w:color="auto"/>
        <w:bottom w:val="none" w:sz="0" w:space="0" w:color="auto"/>
        <w:right w:val="none" w:sz="0" w:space="0" w:color="auto"/>
      </w:divBdr>
    </w:div>
    <w:div w:id="831486849">
      <w:bodyDiv w:val="1"/>
      <w:marLeft w:val="0"/>
      <w:marRight w:val="0"/>
      <w:marTop w:val="0"/>
      <w:marBottom w:val="0"/>
      <w:divBdr>
        <w:top w:val="none" w:sz="0" w:space="0" w:color="auto"/>
        <w:left w:val="none" w:sz="0" w:space="0" w:color="auto"/>
        <w:bottom w:val="none" w:sz="0" w:space="0" w:color="auto"/>
        <w:right w:val="none" w:sz="0" w:space="0" w:color="auto"/>
      </w:divBdr>
    </w:div>
    <w:div w:id="856192203">
      <w:bodyDiv w:val="1"/>
      <w:marLeft w:val="0"/>
      <w:marRight w:val="0"/>
      <w:marTop w:val="0"/>
      <w:marBottom w:val="0"/>
      <w:divBdr>
        <w:top w:val="none" w:sz="0" w:space="0" w:color="auto"/>
        <w:left w:val="none" w:sz="0" w:space="0" w:color="auto"/>
        <w:bottom w:val="none" w:sz="0" w:space="0" w:color="auto"/>
        <w:right w:val="none" w:sz="0" w:space="0" w:color="auto"/>
      </w:divBdr>
    </w:div>
    <w:div w:id="959185337">
      <w:bodyDiv w:val="1"/>
      <w:marLeft w:val="0"/>
      <w:marRight w:val="0"/>
      <w:marTop w:val="0"/>
      <w:marBottom w:val="0"/>
      <w:divBdr>
        <w:top w:val="none" w:sz="0" w:space="0" w:color="auto"/>
        <w:left w:val="none" w:sz="0" w:space="0" w:color="auto"/>
        <w:bottom w:val="none" w:sz="0" w:space="0" w:color="auto"/>
        <w:right w:val="none" w:sz="0" w:space="0" w:color="auto"/>
      </w:divBdr>
    </w:div>
    <w:div w:id="1352295921">
      <w:bodyDiv w:val="1"/>
      <w:marLeft w:val="0"/>
      <w:marRight w:val="0"/>
      <w:marTop w:val="0"/>
      <w:marBottom w:val="0"/>
      <w:divBdr>
        <w:top w:val="none" w:sz="0" w:space="0" w:color="auto"/>
        <w:left w:val="none" w:sz="0" w:space="0" w:color="auto"/>
        <w:bottom w:val="none" w:sz="0" w:space="0" w:color="auto"/>
        <w:right w:val="none" w:sz="0" w:space="0" w:color="auto"/>
      </w:divBdr>
    </w:div>
    <w:div w:id="1594389706">
      <w:bodyDiv w:val="1"/>
      <w:marLeft w:val="0"/>
      <w:marRight w:val="0"/>
      <w:marTop w:val="0"/>
      <w:marBottom w:val="0"/>
      <w:divBdr>
        <w:top w:val="none" w:sz="0" w:space="0" w:color="auto"/>
        <w:left w:val="none" w:sz="0" w:space="0" w:color="auto"/>
        <w:bottom w:val="none" w:sz="0" w:space="0" w:color="auto"/>
        <w:right w:val="none" w:sz="0" w:space="0" w:color="auto"/>
      </w:divBdr>
    </w:div>
    <w:div w:id="2061587986">
      <w:bodyDiv w:val="1"/>
      <w:marLeft w:val="0"/>
      <w:marRight w:val="0"/>
      <w:marTop w:val="0"/>
      <w:marBottom w:val="0"/>
      <w:divBdr>
        <w:top w:val="none" w:sz="0" w:space="0" w:color="auto"/>
        <w:left w:val="none" w:sz="0" w:space="0" w:color="auto"/>
        <w:bottom w:val="none" w:sz="0" w:space="0" w:color="auto"/>
        <w:right w:val="none" w:sz="0" w:space="0" w:color="auto"/>
      </w:divBdr>
    </w:div>
    <w:div w:id="211420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1483D-B377-44C3-87D5-0C37BB6CA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Ray2</dc:creator>
  <cp:keywords/>
  <cp:lastModifiedBy>ASUS</cp:lastModifiedBy>
  <cp:revision>2</cp:revision>
  <cp:lastPrinted>2020-03-17T05:53:00Z</cp:lastPrinted>
  <dcterms:created xsi:type="dcterms:W3CDTF">2024-02-23T00:42:00Z</dcterms:created>
  <dcterms:modified xsi:type="dcterms:W3CDTF">2024-02-23T00:42:00Z</dcterms:modified>
</cp:coreProperties>
</file>